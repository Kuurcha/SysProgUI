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999AA5" w14:textId="77777777" w:rsidR="00ED5112" w:rsidRPr="00067C66" w:rsidRDefault="00ED5112" w:rsidP="00D25FC5">
      <w:pPr>
        <w:pStyle w:val="100"/>
        <w:ind w:firstLine="0"/>
        <w:jc w:val="left"/>
        <w:rPr>
          <w:sz w:val="24"/>
          <w:szCs w:val="24"/>
        </w:rPr>
      </w:pPr>
      <w:bookmarkStart w:id="0" w:name="_Toc343642698"/>
      <w:r w:rsidRPr="00067C66">
        <w:rPr>
          <w:sz w:val="24"/>
          <w:szCs w:val="24"/>
        </w:rPr>
        <w:t>МИНИСТЕРСТВО НАУКИ И ВЫСШЕГО ОБРАЗОВАНИЯ</w:t>
      </w:r>
    </w:p>
    <w:p w14:paraId="3FCE7585" w14:textId="77777777" w:rsidR="00ED5112" w:rsidRPr="00067C66" w:rsidRDefault="00ED5112" w:rsidP="00ED5112">
      <w:pPr>
        <w:pStyle w:val="100"/>
        <w:ind w:firstLine="0"/>
        <w:rPr>
          <w:bCs/>
          <w:sz w:val="24"/>
          <w:szCs w:val="24"/>
        </w:rPr>
      </w:pPr>
      <w:r w:rsidRPr="00067C66">
        <w:rPr>
          <w:sz w:val="24"/>
          <w:szCs w:val="24"/>
        </w:rPr>
        <w:t>РОССИЙСКОЙ ФЕДЕРАЦИИ</w:t>
      </w:r>
      <w:r w:rsidRPr="00067C66">
        <w:rPr>
          <w:bCs/>
          <w:sz w:val="24"/>
          <w:szCs w:val="24"/>
        </w:rPr>
        <w:t xml:space="preserve"> </w:t>
      </w:r>
    </w:p>
    <w:p w14:paraId="6E7F5764" w14:textId="77777777" w:rsidR="00ED5112" w:rsidRPr="00067C66" w:rsidRDefault="00ED5112" w:rsidP="00ED5112">
      <w:pPr>
        <w:pStyle w:val="100"/>
        <w:ind w:firstLine="0"/>
        <w:rPr>
          <w:sz w:val="24"/>
          <w:szCs w:val="24"/>
        </w:rPr>
      </w:pPr>
      <w:r w:rsidRPr="00067C66">
        <w:rPr>
          <w:sz w:val="24"/>
          <w:szCs w:val="24"/>
        </w:rPr>
        <w:t xml:space="preserve">Федеральное государственное автономное </w:t>
      </w:r>
    </w:p>
    <w:p w14:paraId="26487CA2" w14:textId="77777777" w:rsidR="00ED5112" w:rsidRPr="00067C66" w:rsidRDefault="00ED5112" w:rsidP="00ED5112">
      <w:pPr>
        <w:pStyle w:val="100"/>
        <w:ind w:firstLine="0"/>
        <w:rPr>
          <w:sz w:val="24"/>
          <w:szCs w:val="24"/>
        </w:rPr>
      </w:pPr>
      <w:r w:rsidRPr="00067C66">
        <w:rPr>
          <w:sz w:val="24"/>
          <w:szCs w:val="24"/>
        </w:rPr>
        <w:t>образовательное учреждение высшего образования</w:t>
      </w:r>
    </w:p>
    <w:p w14:paraId="45E21C82" w14:textId="77777777" w:rsidR="00ED5112" w:rsidRPr="00067C66" w:rsidRDefault="00ED5112" w:rsidP="00ED5112">
      <w:pPr>
        <w:pStyle w:val="100"/>
        <w:ind w:firstLine="0"/>
        <w:rPr>
          <w:sz w:val="24"/>
          <w:szCs w:val="24"/>
        </w:rPr>
      </w:pPr>
      <w:r w:rsidRPr="00067C66">
        <w:rPr>
          <w:sz w:val="24"/>
          <w:szCs w:val="24"/>
        </w:rPr>
        <w:t>«Самарский национальный исследовательский университет</w:t>
      </w:r>
    </w:p>
    <w:p w14:paraId="0E6C6FE9" w14:textId="77777777" w:rsidR="00ED5112" w:rsidRPr="00067C66" w:rsidRDefault="00ED5112" w:rsidP="00ED5112">
      <w:pPr>
        <w:pStyle w:val="100"/>
        <w:ind w:firstLine="0"/>
        <w:rPr>
          <w:sz w:val="24"/>
          <w:szCs w:val="24"/>
        </w:rPr>
      </w:pPr>
      <w:r w:rsidRPr="00067C66">
        <w:rPr>
          <w:sz w:val="24"/>
          <w:szCs w:val="24"/>
        </w:rPr>
        <w:t>имени академика С.П. Королева» (Самарский университет)</w:t>
      </w:r>
    </w:p>
    <w:p w14:paraId="710DF876" w14:textId="77777777" w:rsidR="00E0015C" w:rsidRDefault="00E0015C" w:rsidP="00ED5112">
      <w:pPr>
        <w:pStyle w:val="100"/>
        <w:ind w:firstLine="0"/>
        <w:rPr>
          <w:sz w:val="24"/>
          <w:szCs w:val="24"/>
        </w:rPr>
      </w:pPr>
    </w:p>
    <w:p w14:paraId="4001B743" w14:textId="77777777" w:rsidR="00ED5112" w:rsidRPr="00067C66" w:rsidRDefault="00ED5112" w:rsidP="00ED5112">
      <w:pPr>
        <w:pStyle w:val="100"/>
        <w:ind w:firstLine="0"/>
        <w:rPr>
          <w:sz w:val="24"/>
          <w:szCs w:val="24"/>
        </w:rPr>
      </w:pPr>
      <w:r w:rsidRPr="00067C66">
        <w:rPr>
          <w:sz w:val="24"/>
          <w:szCs w:val="24"/>
        </w:rPr>
        <w:t>Институт информатики, математики и электроники</w:t>
      </w:r>
    </w:p>
    <w:p w14:paraId="1CE04A80" w14:textId="77777777" w:rsidR="00ED5112" w:rsidRPr="00067C66" w:rsidRDefault="00ED5112" w:rsidP="00ED5112">
      <w:pPr>
        <w:pStyle w:val="100"/>
        <w:ind w:firstLine="0"/>
        <w:rPr>
          <w:sz w:val="24"/>
          <w:szCs w:val="24"/>
        </w:rPr>
      </w:pPr>
      <w:r w:rsidRPr="00067C66">
        <w:rPr>
          <w:sz w:val="24"/>
          <w:szCs w:val="24"/>
        </w:rPr>
        <w:t>Факультет информатики</w:t>
      </w:r>
    </w:p>
    <w:p w14:paraId="6396DD13" w14:textId="77777777" w:rsidR="00ED5112" w:rsidRPr="00067C66" w:rsidRDefault="00ED5112" w:rsidP="00ED5112">
      <w:pPr>
        <w:pStyle w:val="100"/>
        <w:ind w:firstLine="0"/>
        <w:rPr>
          <w:sz w:val="24"/>
          <w:szCs w:val="24"/>
        </w:rPr>
      </w:pPr>
      <w:r w:rsidRPr="00067C66">
        <w:rPr>
          <w:sz w:val="24"/>
          <w:szCs w:val="24"/>
        </w:rPr>
        <w:t>Кафедра информационных систем и технологий</w:t>
      </w:r>
    </w:p>
    <w:p w14:paraId="2DAC142B" w14:textId="77777777" w:rsidR="00A06AB6" w:rsidRPr="00067C66" w:rsidRDefault="00A06AB6" w:rsidP="00ED5112">
      <w:pPr>
        <w:jc w:val="center"/>
      </w:pPr>
    </w:p>
    <w:p w14:paraId="3D8E8F89" w14:textId="77777777" w:rsidR="00EE71AF" w:rsidRPr="00067C66" w:rsidRDefault="00EC198F" w:rsidP="00A92899">
      <w:pPr>
        <w:ind w:left="5245"/>
      </w:pPr>
      <w:r w:rsidRPr="00067C66">
        <w:t>«</w:t>
      </w:r>
      <w:r w:rsidR="00EE71AF" w:rsidRPr="00067C66">
        <w:t>УТВЕРЖДАЮ</w:t>
      </w:r>
      <w:r w:rsidRPr="00067C66">
        <w:t>»</w:t>
      </w:r>
    </w:p>
    <w:p w14:paraId="21255369" w14:textId="77777777" w:rsidR="00EE71AF" w:rsidRPr="00067C66" w:rsidRDefault="00E0015C" w:rsidP="00A92899">
      <w:pPr>
        <w:ind w:left="5245"/>
      </w:pPr>
      <w:r>
        <w:t>Руководитель лабораторных работ</w:t>
      </w:r>
    </w:p>
    <w:p w14:paraId="2FFDB86A" w14:textId="77777777" w:rsidR="00EE71AF" w:rsidRPr="00067C66" w:rsidRDefault="00EE71AF" w:rsidP="00A92899">
      <w:pPr>
        <w:tabs>
          <w:tab w:val="left" w:pos="7513"/>
        </w:tabs>
        <w:ind w:left="5245"/>
        <w:rPr>
          <w:u w:val="single"/>
        </w:rPr>
      </w:pPr>
      <w:r w:rsidRPr="00067C66">
        <w:rPr>
          <w:u w:val="single"/>
        </w:rPr>
        <w:tab/>
      </w:r>
      <w:r w:rsidR="00067C66" w:rsidRPr="00067C66">
        <w:rPr>
          <w:u w:val="single"/>
        </w:rPr>
        <w:t xml:space="preserve"> </w:t>
      </w:r>
      <w:r w:rsidR="00ED5112" w:rsidRPr="00067C66">
        <w:rPr>
          <w:u w:val="single"/>
        </w:rPr>
        <w:t>Столбова А.А.</w:t>
      </w:r>
    </w:p>
    <w:p w14:paraId="3398891C" w14:textId="77777777" w:rsidR="00EE71AF" w:rsidRPr="00067C66" w:rsidRDefault="00EE71AF" w:rsidP="00A92899">
      <w:pPr>
        <w:tabs>
          <w:tab w:val="left" w:pos="7513"/>
        </w:tabs>
        <w:ind w:left="5245"/>
      </w:pPr>
      <w:r w:rsidRPr="00067C66">
        <w:t>____ ________</w:t>
      </w:r>
      <w:r w:rsidR="00A06AB6" w:rsidRPr="00067C66">
        <w:t>___</w:t>
      </w:r>
      <w:r w:rsidRPr="00067C66">
        <w:t>___</w:t>
      </w:r>
      <w:r w:rsidR="00067C66">
        <w:t>__</w:t>
      </w:r>
      <w:r w:rsidR="00067C66">
        <w:tab/>
      </w:r>
      <w:r w:rsidRPr="00067C66">
        <w:t xml:space="preserve"> 20</w:t>
      </w:r>
      <w:r w:rsidR="00E4421B">
        <w:t>21</w:t>
      </w:r>
      <w:r w:rsidRPr="00067C66">
        <w:t xml:space="preserve"> г. </w:t>
      </w:r>
    </w:p>
    <w:p w14:paraId="7DD0BF66" w14:textId="77777777" w:rsidR="00EE71AF" w:rsidRPr="00067C66" w:rsidRDefault="00EE71AF" w:rsidP="00ED5112">
      <w:pPr>
        <w:ind w:left="5103"/>
      </w:pPr>
    </w:p>
    <w:p w14:paraId="4C4BB027" w14:textId="77777777" w:rsidR="00EE71AF" w:rsidRPr="005D7747" w:rsidRDefault="00EE71AF" w:rsidP="00067C66">
      <w:pPr>
        <w:jc w:val="center"/>
      </w:pPr>
      <w:r w:rsidRPr="00067C66">
        <w:t xml:space="preserve">ЗАДАНИЕ </w:t>
      </w:r>
      <w:r w:rsidR="00ED5112" w:rsidRPr="00067C66">
        <w:br/>
        <w:t>на цикл лабораторных работ</w:t>
      </w:r>
      <w:r w:rsidR="00A2751F" w:rsidRPr="00067C66">
        <w:t xml:space="preserve"> по курсу «Системное программирование»</w:t>
      </w:r>
      <w:r w:rsidR="00067C66">
        <w:br/>
      </w:r>
      <w:r w:rsidR="00067C66" w:rsidRPr="005D7747">
        <w:t xml:space="preserve">студентам </w:t>
      </w:r>
      <w:r w:rsidR="00ED5112" w:rsidRPr="005D7747">
        <w:t>группы 630</w:t>
      </w:r>
      <w:r w:rsidR="00474EEF" w:rsidRPr="005D7747">
        <w:t>2</w:t>
      </w:r>
      <w:r w:rsidR="00ED5112" w:rsidRPr="005D7747">
        <w:t>-090301</w:t>
      </w:r>
      <w:r w:rsidR="00ED5112" w:rsidRPr="005D7747">
        <w:rPr>
          <w:lang w:val="en-US"/>
        </w:rPr>
        <w:t>D</w:t>
      </w:r>
    </w:p>
    <w:p w14:paraId="0EB1AB00" w14:textId="77777777" w:rsidR="00474EEF" w:rsidRPr="005D7747" w:rsidRDefault="00474EEF" w:rsidP="00474EEF">
      <w:pPr>
        <w:ind w:left="426"/>
        <w:jc w:val="center"/>
      </w:pPr>
      <w:r w:rsidRPr="005D7747">
        <w:t>Тетюеву Михаилу Петровичу, Селезневу Андрею Сергеевичу</w:t>
      </w:r>
    </w:p>
    <w:p w14:paraId="50F9E8E1" w14:textId="064E6D4D" w:rsidR="00ED5112" w:rsidRPr="00624E29" w:rsidRDefault="00E0015C" w:rsidP="00474EEF">
      <w:pPr>
        <w:ind w:left="426"/>
        <w:jc w:val="center"/>
      </w:pPr>
      <w:r w:rsidRPr="00E0015C">
        <w:t>Исходные данные к лабораторной работе</w:t>
      </w:r>
      <w:r>
        <w:t xml:space="preserve"> </w:t>
      </w:r>
      <w:r w:rsidR="00067C66">
        <w:t>определя</w:t>
      </w:r>
      <w:r>
        <w:t>ю</w:t>
      </w:r>
      <w:r w:rsidR="00067C66">
        <w:t>тся</w:t>
      </w:r>
      <w:r>
        <w:t xml:space="preserve"> согласно</w:t>
      </w:r>
      <w:r w:rsidR="00067C66">
        <w:t xml:space="preserve"> и</w:t>
      </w:r>
      <w:r w:rsidR="00ED5112" w:rsidRPr="00067C66">
        <w:t>ндивидуаль</w:t>
      </w:r>
      <w:r w:rsidR="00ED5112" w:rsidRPr="00B01D4F">
        <w:t>н</w:t>
      </w:r>
      <w:r w:rsidRPr="00B01D4F">
        <w:t>ым</w:t>
      </w:r>
      <w:r w:rsidR="005D7747" w:rsidRPr="005D7747">
        <w:t xml:space="preserve"> </w:t>
      </w:r>
      <w:r w:rsidR="00ED5112" w:rsidRPr="00067C66">
        <w:t>вариант</w:t>
      </w:r>
      <w:r w:rsidR="005D7747">
        <w:t>ам</w:t>
      </w:r>
      <w:r w:rsidR="00ED5112" w:rsidRPr="00067C66">
        <w:t xml:space="preserve">: </w:t>
      </w:r>
      <w:r w:rsidR="00624E29" w:rsidRPr="00624E29">
        <w:t>9,15</w:t>
      </w:r>
    </w:p>
    <w:p w14:paraId="1E67DD53" w14:textId="77777777" w:rsidR="00E0015C" w:rsidRDefault="00E0015C" w:rsidP="00B34B61">
      <w:pPr>
        <w:pStyle w:val="aff8"/>
        <w:numPr>
          <w:ilvl w:val="0"/>
          <w:numId w:val="33"/>
        </w:numPr>
        <w:rPr>
          <w:szCs w:val="24"/>
        </w:rPr>
      </w:pPr>
      <w:r w:rsidRPr="00067C66">
        <w:rPr>
          <w:szCs w:val="24"/>
        </w:rPr>
        <w:t>Перечень вопросов, подлежащих разработке</w:t>
      </w:r>
      <w:r>
        <w:rPr>
          <w:szCs w:val="24"/>
        </w:rPr>
        <w:t xml:space="preserve"> в ходе выполнения лабораторных работ,</w:t>
      </w:r>
      <w:r w:rsidRPr="00067C66">
        <w:rPr>
          <w:szCs w:val="24"/>
        </w:rPr>
        <w:t xml:space="preserve"> </w:t>
      </w:r>
      <w:r>
        <w:rPr>
          <w:szCs w:val="24"/>
        </w:rPr>
        <w:t>приведен в Приложении к заданию</w:t>
      </w:r>
      <w:r w:rsidRPr="00067C66">
        <w:rPr>
          <w:szCs w:val="24"/>
        </w:rPr>
        <w:t>.</w:t>
      </w:r>
    </w:p>
    <w:p w14:paraId="11A28DF9" w14:textId="6A9D7EF9" w:rsidR="00A2751F" w:rsidRPr="00067C66" w:rsidRDefault="00A2751F" w:rsidP="00B34B61">
      <w:pPr>
        <w:pStyle w:val="aff8"/>
        <w:numPr>
          <w:ilvl w:val="0"/>
          <w:numId w:val="33"/>
        </w:numPr>
        <w:rPr>
          <w:szCs w:val="24"/>
        </w:rPr>
      </w:pPr>
      <w:r w:rsidRPr="00067C66">
        <w:rPr>
          <w:szCs w:val="24"/>
        </w:rPr>
        <w:t xml:space="preserve">Срок завершения цикла лабораторных работ: </w:t>
      </w:r>
      <w:r w:rsidR="004304B9" w:rsidRPr="004304B9">
        <w:rPr>
          <w:szCs w:val="24"/>
        </w:rPr>
        <w:t>30</w:t>
      </w:r>
      <w:r w:rsidRPr="00067C66">
        <w:rPr>
          <w:szCs w:val="24"/>
        </w:rPr>
        <w:t xml:space="preserve"> </w:t>
      </w:r>
      <w:r w:rsidR="004304B9">
        <w:rPr>
          <w:szCs w:val="24"/>
        </w:rPr>
        <w:t>апреля</w:t>
      </w:r>
      <w:r w:rsidRPr="00067C66">
        <w:rPr>
          <w:szCs w:val="24"/>
        </w:rPr>
        <w:t xml:space="preserve"> 20</w:t>
      </w:r>
      <w:r w:rsidR="004304B9">
        <w:rPr>
          <w:szCs w:val="24"/>
        </w:rPr>
        <w:t>21</w:t>
      </w:r>
      <w:r w:rsidRPr="00067C66">
        <w:rPr>
          <w:szCs w:val="24"/>
        </w:rPr>
        <w:t xml:space="preserve"> г.</w:t>
      </w:r>
    </w:p>
    <w:p w14:paraId="242D549D" w14:textId="22866C05" w:rsidR="00A2751F" w:rsidRPr="00067C66" w:rsidRDefault="00A2751F" w:rsidP="00B34B61">
      <w:pPr>
        <w:pStyle w:val="aff8"/>
        <w:numPr>
          <w:ilvl w:val="0"/>
          <w:numId w:val="33"/>
        </w:numPr>
        <w:rPr>
          <w:szCs w:val="24"/>
        </w:rPr>
      </w:pPr>
      <w:r w:rsidRPr="00067C66">
        <w:rPr>
          <w:szCs w:val="24"/>
        </w:rPr>
        <w:t>Дата выдачи задания: ____ ________________ 20</w:t>
      </w:r>
      <w:r w:rsidR="004304B9">
        <w:rPr>
          <w:szCs w:val="24"/>
        </w:rPr>
        <w:t>21</w:t>
      </w:r>
      <w:r w:rsidRPr="00067C66">
        <w:rPr>
          <w:szCs w:val="24"/>
        </w:rPr>
        <w:t xml:space="preserve"> г.</w:t>
      </w:r>
    </w:p>
    <w:p w14:paraId="7A13C5A0" w14:textId="77777777" w:rsidR="00ED5112" w:rsidRPr="00067C66" w:rsidRDefault="00ED5112" w:rsidP="00B34B61">
      <w:pPr>
        <w:pStyle w:val="aff8"/>
        <w:numPr>
          <w:ilvl w:val="0"/>
          <w:numId w:val="33"/>
        </w:numPr>
        <w:rPr>
          <w:szCs w:val="24"/>
        </w:rPr>
      </w:pPr>
      <w:r w:rsidRPr="00067C66">
        <w:rPr>
          <w:szCs w:val="24"/>
        </w:rPr>
        <w:t>График выполнения цикла лабораторных работ:</w:t>
      </w:r>
    </w:p>
    <w:tbl>
      <w:tblPr>
        <w:tblStyle w:val="affffffff1"/>
        <w:tblW w:w="5000" w:type="pct"/>
        <w:tblLook w:val="04A0" w:firstRow="1" w:lastRow="0" w:firstColumn="1" w:lastColumn="0" w:noHBand="0" w:noVBand="1"/>
      </w:tblPr>
      <w:tblGrid>
        <w:gridCol w:w="3843"/>
        <w:gridCol w:w="1384"/>
        <w:gridCol w:w="1755"/>
        <w:gridCol w:w="2362"/>
      </w:tblGrid>
      <w:tr w:rsidR="00A2751F" w:rsidRPr="00067C66" w14:paraId="79EFE297" w14:textId="77777777" w:rsidTr="00A92899">
        <w:tc>
          <w:tcPr>
            <w:tcW w:w="2056" w:type="pct"/>
            <w:vMerge w:val="restart"/>
            <w:vAlign w:val="center"/>
          </w:tcPr>
          <w:p w14:paraId="63918CF9" w14:textId="77777777" w:rsidR="00A2751F" w:rsidRPr="00067C66" w:rsidRDefault="00A2751F" w:rsidP="00A2751F">
            <w:pPr>
              <w:jc w:val="center"/>
            </w:pPr>
            <w:r w:rsidRPr="00067C66">
              <w:t xml:space="preserve">Лабораторная </w:t>
            </w:r>
            <w:r w:rsidRPr="00067C66">
              <w:br/>
              <w:t>работа</w:t>
            </w:r>
          </w:p>
        </w:tc>
        <w:tc>
          <w:tcPr>
            <w:tcW w:w="740" w:type="pct"/>
            <w:vMerge w:val="restart"/>
            <w:vAlign w:val="center"/>
          </w:tcPr>
          <w:p w14:paraId="61DA246A" w14:textId="77777777" w:rsidR="00A2751F" w:rsidRPr="00067C66" w:rsidRDefault="00A2751F" w:rsidP="00A2751F">
            <w:pPr>
              <w:jc w:val="center"/>
            </w:pPr>
            <w:r w:rsidRPr="00067C66">
              <w:t xml:space="preserve">Срок </w:t>
            </w:r>
            <w:r w:rsidRPr="00067C66">
              <w:br/>
              <w:t>выполнения</w:t>
            </w:r>
          </w:p>
        </w:tc>
        <w:tc>
          <w:tcPr>
            <w:tcW w:w="2203" w:type="pct"/>
            <w:gridSpan w:val="2"/>
            <w:vAlign w:val="center"/>
          </w:tcPr>
          <w:p w14:paraId="08B3EF4C" w14:textId="77777777" w:rsidR="00A2751F" w:rsidRPr="00067C66" w:rsidRDefault="00A2751F" w:rsidP="00A2751F">
            <w:pPr>
              <w:jc w:val="center"/>
            </w:pPr>
            <w:r w:rsidRPr="00067C66">
              <w:t>Итоги проверки</w:t>
            </w:r>
          </w:p>
        </w:tc>
      </w:tr>
      <w:tr w:rsidR="00A92899" w:rsidRPr="00067C66" w14:paraId="636CC96E" w14:textId="77777777" w:rsidTr="00A92899">
        <w:tc>
          <w:tcPr>
            <w:tcW w:w="2056" w:type="pct"/>
            <w:vMerge/>
            <w:vAlign w:val="center"/>
          </w:tcPr>
          <w:p w14:paraId="02D4AC9A" w14:textId="77777777" w:rsidR="00A2751F" w:rsidRPr="00067C66" w:rsidRDefault="00A2751F" w:rsidP="00A2751F">
            <w:pPr>
              <w:jc w:val="center"/>
            </w:pPr>
          </w:p>
        </w:tc>
        <w:tc>
          <w:tcPr>
            <w:tcW w:w="740" w:type="pct"/>
            <w:vMerge/>
            <w:vAlign w:val="center"/>
          </w:tcPr>
          <w:p w14:paraId="33EE393B" w14:textId="77777777" w:rsidR="00A2751F" w:rsidRPr="00067C66" w:rsidRDefault="00A2751F" w:rsidP="00A2751F">
            <w:pPr>
              <w:jc w:val="center"/>
            </w:pPr>
          </w:p>
        </w:tc>
        <w:tc>
          <w:tcPr>
            <w:tcW w:w="939" w:type="pct"/>
            <w:vAlign w:val="center"/>
          </w:tcPr>
          <w:p w14:paraId="5516697F" w14:textId="77777777" w:rsidR="00A2751F" w:rsidRPr="00067C66" w:rsidRDefault="00A2751F" w:rsidP="00A2751F">
            <w:pPr>
              <w:jc w:val="center"/>
            </w:pPr>
            <w:r w:rsidRPr="00067C66">
              <w:t xml:space="preserve">Отметка </w:t>
            </w:r>
            <w:r w:rsidRPr="00067C66">
              <w:br/>
              <w:t>о выполнении</w:t>
            </w:r>
          </w:p>
        </w:tc>
        <w:tc>
          <w:tcPr>
            <w:tcW w:w="1264" w:type="pct"/>
            <w:vAlign w:val="center"/>
          </w:tcPr>
          <w:p w14:paraId="57DA0E8B" w14:textId="77777777" w:rsidR="00A2751F" w:rsidRPr="00067C66" w:rsidRDefault="00A2751F" w:rsidP="00A2751F">
            <w:pPr>
              <w:jc w:val="center"/>
            </w:pPr>
            <w:r w:rsidRPr="00067C66">
              <w:t xml:space="preserve">Подпись </w:t>
            </w:r>
            <w:r w:rsidRPr="00067C66">
              <w:br/>
              <w:t>преподавателя и дата</w:t>
            </w:r>
          </w:p>
        </w:tc>
      </w:tr>
      <w:tr w:rsidR="00A92899" w:rsidRPr="00067C66" w14:paraId="4CDAA656" w14:textId="77777777" w:rsidTr="00A92899">
        <w:tc>
          <w:tcPr>
            <w:tcW w:w="2056" w:type="pct"/>
          </w:tcPr>
          <w:p w14:paraId="5F78601E" w14:textId="77777777" w:rsidR="00A2751F" w:rsidRPr="00067C66" w:rsidRDefault="00A2751F" w:rsidP="00A2751F">
            <w:r w:rsidRPr="00067C66">
              <w:t>1. Анализ требований к СПО.</w:t>
            </w:r>
          </w:p>
        </w:tc>
        <w:tc>
          <w:tcPr>
            <w:tcW w:w="740" w:type="pct"/>
            <w:vAlign w:val="center"/>
          </w:tcPr>
          <w:p w14:paraId="280C52F7" w14:textId="77777777" w:rsidR="00A2751F" w:rsidRPr="00B01D4F" w:rsidRDefault="00E815C5" w:rsidP="00E0015C">
            <w:pPr>
              <w:jc w:val="center"/>
            </w:pPr>
            <w:r w:rsidRPr="00B01D4F">
              <w:rPr>
                <w:lang w:val="en-US"/>
              </w:rPr>
              <w:t>12</w:t>
            </w:r>
            <w:r w:rsidR="00A92899" w:rsidRPr="00B01D4F">
              <w:t>.</w:t>
            </w:r>
            <w:r w:rsidRPr="00B01D4F">
              <w:rPr>
                <w:lang w:val="en-US"/>
              </w:rPr>
              <w:t>03</w:t>
            </w:r>
            <w:r w:rsidR="00A92899" w:rsidRPr="00B01D4F">
              <w:t>.20</w:t>
            </w:r>
            <w:r w:rsidRPr="00B01D4F">
              <w:rPr>
                <w:lang w:val="en-US"/>
              </w:rPr>
              <w:t>2</w:t>
            </w:r>
            <w:r w:rsidR="00A92899" w:rsidRPr="00B01D4F">
              <w:t>1</w:t>
            </w:r>
          </w:p>
        </w:tc>
        <w:tc>
          <w:tcPr>
            <w:tcW w:w="939" w:type="pct"/>
            <w:vAlign w:val="center"/>
          </w:tcPr>
          <w:p w14:paraId="7BD78F11" w14:textId="77777777" w:rsidR="00A2751F" w:rsidRPr="00067C66" w:rsidRDefault="00A2751F" w:rsidP="00A2751F">
            <w:pPr>
              <w:jc w:val="center"/>
            </w:pPr>
          </w:p>
        </w:tc>
        <w:tc>
          <w:tcPr>
            <w:tcW w:w="1264" w:type="pct"/>
            <w:vAlign w:val="center"/>
          </w:tcPr>
          <w:p w14:paraId="17986801" w14:textId="77777777" w:rsidR="00A2751F" w:rsidRPr="00067C66" w:rsidRDefault="00A2751F" w:rsidP="00A2751F">
            <w:pPr>
              <w:jc w:val="center"/>
            </w:pPr>
          </w:p>
        </w:tc>
      </w:tr>
      <w:tr w:rsidR="00A92899" w:rsidRPr="00067C66" w14:paraId="0FFDC554" w14:textId="77777777" w:rsidTr="00A92899">
        <w:tc>
          <w:tcPr>
            <w:tcW w:w="2056" w:type="pct"/>
          </w:tcPr>
          <w:p w14:paraId="7B2BFF04" w14:textId="77777777" w:rsidR="00E0015C" w:rsidRPr="00067C66" w:rsidRDefault="00E0015C" w:rsidP="00E0015C">
            <w:r w:rsidRPr="00067C66">
              <w:t>2. Проектирование СПО.</w:t>
            </w:r>
          </w:p>
        </w:tc>
        <w:tc>
          <w:tcPr>
            <w:tcW w:w="740" w:type="pct"/>
            <w:vAlign w:val="center"/>
          </w:tcPr>
          <w:p w14:paraId="61E32B1F" w14:textId="77777777" w:rsidR="00E0015C" w:rsidRPr="00B01D4F" w:rsidRDefault="00E815C5" w:rsidP="00E0015C">
            <w:pPr>
              <w:jc w:val="center"/>
            </w:pPr>
            <w:r w:rsidRPr="00B01D4F">
              <w:rPr>
                <w:lang w:val="en-US"/>
              </w:rPr>
              <w:t>12.03.2021</w:t>
            </w:r>
          </w:p>
        </w:tc>
        <w:tc>
          <w:tcPr>
            <w:tcW w:w="939" w:type="pct"/>
            <w:vAlign w:val="center"/>
          </w:tcPr>
          <w:p w14:paraId="62FA290A" w14:textId="77777777" w:rsidR="00E0015C" w:rsidRPr="00067C66" w:rsidRDefault="00E0015C" w:rsidP="00E0015C">
            <w:pPr>
              <w:jc w:val="center"/>
            </w:pPr>
          </w:p>
        </w:tc>
        <w:tc>
          <w:tcPr>
            <w:tcW w:w="1264" w:type="pct"/>
            <w:vAlign w:val="center"/>
          </w:tcPr>
          <w:p w14:paraId="32054A3D" w14:textId="77777777" w:rsidR="00E0015C" w:rsidRPr="00067C66" w:rsidRDefault="00E0015C" w:rsidP="00E0015C">
            <w:pPr>
              <w:jc w:val="center"/>
            </w:pPr>
          </w:p>
        </w:tc>
      </w:tr>
      <w:tr w:rsidR="00A92899" w:rsidRPr="00067C66" w14:paraId="2DAF4A50" w14:textId="77777777" w:rsidTr="00A92899">
        <w:tc>
          <w:tcPr>
            <w:tcW w:w="2056" w:type="pct"/>
          </w:tcPr>
          <w:p w14:paraId="1587DFB7" w14:textId="77777777" w:rsidR="00E0015C" w:rsidRPr="00067C66" w:rsidRDefault="00E0015C" w:rsidP="00E0015C">
            <w:r w:rsidRPr="00067C66">
              <w:t>3. Создание сложной структуры данных.</w:t>
            </w:r>
          </w:p>
        </w:tc>
        <w:tc>
          <w:tcPr>
            <w:tcW w:w="740" w:type="pct"/>
            <w:vAlign w:val="center"/>
          </w:tcPr>
          <w:p w14:paraId="189E2BCD" w14:textId="77777777" w:rsidR="00E0015C" w:rsidRPr="00B01D4F" w:rsidRDefault="00E815C5" w:rsidP="00E0015C">
            <w:pPr>
              <w:jc w:val="center"/>
            </w:pPr>
            <w:r w:rsidRPr="00B01D4F">
              <w:rPr>
                <w:rFonts w:ascii="Roboto" w:hAnsi="Roboto"/>
                <w:spacing w:val="2"/>
                <w:sz w:val="21"/>
                <w:szCs w:val="21"/>
                <w:shd w:val="clear" w:color="auto" w:fill="FEFEFE"/>
                <w:lang w:val="en-US"/>
              </w:rPr>
              <w:t>19</w:t>
            </w:r>
            <w:r w:rsidRPr="00B01D4F">
              <w:rPr>
                <w:rFonts w:ascii="Roboto" w:hAnsi="Roboto"/>
                <w:spacing w:val="2"/>
                <w:sz w:val="21"/>
                <w:szCs w:val="21"/>
                <w:shd w:val="clear" w:color="auto" w:fill="FEFEFE"/>
              </w:rPr>
              <w:t>.03.</w:t>
            </w:r>
            <w:r w:rsidRPr="00B01D4F">
              <w:rPr>
                <w:rFonts w:ascii="Roboto" w:hAnsi="Roboto"/>
                <w:spacing w:val="2"/>
                <w:sz w:val="21"/>
                <w:szCs w:val="21"/>
                <w:shd w:val="clear" w:color="auto" w:fill="FEFEFE"/>
                <w:lang w:val="en-US"/>
              </w:rPr>
              <w:t>20</w:t>
            </w:r>
            <w:r w:rsidRPr="00B01D4F">
              <w:rPr>
                <w:rFonts w:ascii="Roboto" w:hAnsi="Roboto"/>
                <w:spacing w:val="2"/>
                <w:sz w:val="21"/>
                <w:szCs w:val="21"/>
                <w:shd w:val="clear" w:color="auto" w:fill="FEFEFE"/>
              </w:rPr>
              <w:t>21</w:t>
            </w:r>
          </w:p>
        </w:tc>
        <w:tc>
          <w:tcPr>
            <w:tcW w:w="939" w:type="pct"/>
            <w:vAlign w:val="center"/>
          </w:tcPr>
          <w:p w14:paraId="0703136B" w14:textId="77777777" w:rsidR="00E0015C" w:rsidRPr="00067C66" w:rsidRDefault="00E0015C" w:rsidP="00E0015C">
            <w:pPr>
              <w:jc w:val="center"/>
            </w:pPr>
          </w:p>
        </w:tc>
        <w:tc>
          <w:tcPr>
            <w:tcW w:w="1264" w:type="pct"/>
            <w:vAlign w:val="center"/>
          </w:tcPr>
          <w:p w14:paraId="1C0CAF56" w14:textId="77777777" w:rsidR="00E0015C" w:rsidRPr="00067C66" w:rsidRDefault="00E0015C" w:rsidP="00E0015C">
            <w:pPr>
              <w:jc w:val="center"/>
            </w:pPr>
          </w:p>
        </w:tc>
      </w:tr>
      <w:tr w:rsidR="00A92899" w:rsidRPr="00067C66" w14:paraId="63FC64A6" w14:textId="77777777" w:rsidTr="00A92899">
        <w:tc>
          <w:tcPr>
            <w:tcW w:w="2056" w:type="pct"/>
          </w:tcPr>
          <w:p w14:paraId="38C2B142" w14:textId="77777777" w:rsidR="00E0015C" w:rsidRPr="00067C66" w:rsidRDefault="00E0015C" w:rsidP="00E0015C">
            <w:r w:rsidRPr="00067C66">
              <w:t>4. Разработка СПО с использованием принципов SOLID и паттернов проектирования.</w:t>
            </w:r>
          </w:p>
        </w:tc>
        <w:tc>
          <w:tcPr>
            <w:tcW w:w="740" w:type="pct"/>
            <w:vAlign w:val="center"/>
          </w:tcPr>
          <w:p w14:paraId="201714C9" w14:textId="77777777" w:rsidR="00E0015C" w:rsidRPr="00B01D4F" w:rsidRDefault="00E815C5" w:rsidP="00E0015C">
            <w:pPr>
              <w:jc w:val="center"/>
            </w:pPr>
            <w:r w:rsidRPr="00B01D4F">
              <w:rPr>
                <w:rFonts w:ascii="Roboto" w:hAnsi="Roboto"/>
                <w:spacing w:val="2"/>
                <w:sz w:val="21"/>
                <w:szCs w:val="21"/>
                <w:shd w:val="clear" w:color="auto" w:fill="FEFEFE"/>
                <w:lang w:val="en-US"/>
              </w:rPr>
              <w:t>19</w:t>
            </w:r>
            <w:r w:rsidRPr="00B01D4F">
              <w:rPr>
                <w:rFonts w:ascii="Roboto" w:hAnsi="Roboto"/>
                <w:spacing w:val="2"/>
                <w:sz w:val="21"/>
                <w:szCs w:val="21"/>
                <w:shd w:val="clear" w:color="auto" w:fill="FEFEFE"/>
              </w:rPr>
              <w:t>.03.</w:t>
            </w:r>
            <w:r w:rsidRPr="00B01D4F">
              <w:rPr>
                <w:rFonts w:ascii="Roboto" w:hAnsi="Roboto"/>
                <w:spacing w:val="2"/>
                <w:sz w:val="21"/>
                <w:szCs w:val="21"/>
                <w:shd w:val="clear" w:color="auto" w:fill="FEFEFE"/>
                <w:lang w:val="en-US"/>
              </w:rPr>
              <w:t>20</w:t>
            </w:r>
            <w:r w:rsidRPr="00B01D4F">
              <w:rPr>
                <w:rFonts w:ascii="Roboto" w:hAnsi="Roboto"/>
                <w:spacing w:val="2"/>
                <w:sz w:val="21"/>
                <w:szCs w:val="21"/>
                <w:shd w:val="clear" w:color="auto" w:fill="FEFEFE"/>
              </w:rPr>
              <w:t>21</w:t>
            </w:r>
          </w:p>
        </w:tc>
        <w:tc>
          <w:tcPr>
            <w:tcW w:w="939" w:type="pct"/>
            <w:vAlign w:val="center"/>
          </w:tcPr>
          <w:p w14:paraId="30851466" w14:textId="77777777" w:rsidR="00E0015C" w:rsidRPr="00067C66" w:rsidRDefault="00E0015C" w:rsidP="00E0015C">
            <w:pPr>
              <w:jc w:val="center"/>
            </w:pPr>
          </w:p>
        </w:tc>
        <w:tc>
          <w:tcPr>
            <w:tcW w:w="1264" w:type="pct"/>
            <w:vAlign w:val="center"/>
          </w:tcPr>
          <w:p w14:paraId="7C6C5B6D" w14:textId="77777777" w:rsidR="00E0015C" w:rsidRPr="00067C66" w:rsidRDefault="00E0015C" w:rsidP="00E0015C">
            <w:pPr>
              <w:jc w:val="center"/>
            </w:pPr>
          </w:p>
        </w:tc>
      </w:tr>
      <w:tr w:rsidR="00A92899" w:rsidRPr="00067C66" w14:paraId="4E362458" w14:textId="77777777" w:rsidTr="00A92899">
        <w:tc>
          <w:tcPr>
            <w:tcW w:w="2056" w:type="pct"/>
          </w:tcPr>
          <w:p w14:paraId="64AE1E7A" w14:textId="77777777" w:rsidR="00E0015C" w:rsidRPr="00067C66" w:rsidRDefault="00E0015C" w:rsidP="00E0015C">
            <w:r w:rsidRPr="00067C66">
              <w:t>5. Вызов ассемблерных функций из языка высокого уровня.</w:t>
            </w:r>
          </w:p>
        </w:tc>
        <w:tc>
          <w:tcPr>
            <w:tcW w:w="740" w:type="pct"/>
            <w:vAlign w:val="center"/>
          </w:tcPr>
          <w:p w14:paraId="06D416ED" w14:textId="77777777" w:rsidR="00E0015C" w:rsidRPr="00B01D4F" w:rsidRDefault="00E815C5" w:rsidP="00E0015C">
            <w:pPr>
              <w:jc w:val="center"/>
            </w:pPr>
            <w:r w:rsidRPr="00B01D4F">
              <w:rPr>
                <w:rFonts w:ascii="Roboto" w:hAnsi="Roboto"/>
                <w:spacing w:val="2"/>
                <w:sz w:val="21"/>
                <w:szCs w:val="21"/>
                <w:shd w:val="clear" w:color="auto" w:fill="FEFEFE"/>
                <w:lang w:val="en-US"/>
              </w:rPr>
              <w:t>26</w:t>
            </w:r>
            <w:r w:rsidRPr="00B01D4F">
              <w:rPr>
                <w:rFonts w:ascii="Roboto" w:hAnsi="Roboto"/>
                <w:spacing w:val="2"/>
                <w:sz w:val="21"/>
                <w:szCs w:val="21"/>
                <w:shd w:val="clear" w:color="auto" w:fill="FEFEFE"/>
              </w:rPr>
              <w:t>.03.</w:t>
            </w:r>
            <w:r w:rsidRPr="00B01D4F">
              <w:rPr>
                <w:rFonts w:ascii="Roboto" w:hAnsi="Roboto"/>
                <w:spacing w:val="2"/>
                <w:sz w:val="21"/>
                <w:szCs w:val="21"/>
                <w:shd w:val="clear" w:color="auto" w:fill="FEFEFE"/>
                <w:lang w:val="en-US"/>
              </w:rPr>
              <w:t>20</w:t>
            </w:r>
            <w:r w:rsidRPr="00B01D4F">
              <w:rPr>
                <w:rFonts w:ascii="Roboto" w:hAnsi="Roboto"/>
                <w:spacing w:val="2"/>
                <w:sz w:val="21"/>
                <w:szCs w:val="21"/>
                <w:shd w:val="clear" w:color="auto" w:fill="FEFEFE"/>
              </w:rPr>
              <w:t>21</w:t>
            </w:r>
          </w:p>
        </w:tc>
        <w:tc>
          <w:tcPr>
            <w:tcW w:w="939" w:type="pct"/>
            <w:vAlign w:val="center"/>
          </w:tcPr>
          <w:p w14:paraId="11802518" w14:textId="77777777" w:rsidR="00E0015C" w:rsidRPr="00067C66" w:rsidRDefault="00E0015C" w:rsidP="00E0015C">
            <w:pPr>
              <w:jc w:val="center"/>
            </w:pPr>
          </w:p>
        </w:tc>
        <w:tc>
          <w:tcPr>
            <w:tcW w:w="1264" w:type="pct"/>
            <w:vAlign w:val="center"/>
          </w:tcPr>
          <w:p w14:paraId="7C1BB686" w14:textId="77777777" w:rsidR="00E0015C" w:rsidRPr="00067C66" w:rsidRDefault="00E0015C" w:rsidP="00E0015C">
            <w:pPr>
              <w:jc w:val="center"/>
            </w:pPr>
          </w:p>
        </w:tc>
      </w:tr>
      <w:tr w:rsidR="00A92899" w:rsidRPr="00067C66" w14:paraId="33A52BC0" w14:textId="77777777" w:rsidTr="00A92899">
        <w:tc>
          <w:tcPr>
            <w:tcW w:w="2056" w:type="pct"/>
          </w:tcPr>
          <w:p w14:paraId="0E1D32F1" w14:textId="77777777" w:rsidR="00E0015C" w:rsidRPr="00067C66" w:rsidRDefault="00E0015C" w:rsidP="00E0015C">
            <w:r w:rsidRPr="00067C66">
              <w:t>6. Организация доступа к данным путем объектно-реляционного отображения.</w:t>
            </w:r>
          </w:p>
        </w:tc>
        <w:tc>
          <w:tcPr>
            <w:tcW w:w="740" w:type="pct"/>
            <w:vAlign w:val="center"/>
          </w:tcPr>
          <w:p w14:paraId="1137FB68" w14:textId="77777777" w:rsidR="00E0015C" w:rsidRPr="00B01D4F" w:rsidRDefault="00B01D4F" w:rsidP="00E0015C">
            <w:pPr>
              <w:jc w:val="center"/>
              <w:rPr>
                <w:lang w:val="en-US"/>
              </w:rPr>
            </w:pPr>
            <w:r w:rsidRPr="00B01D4F">
              <w:rPr>
                <w:lang w:val="en-US"/>
              </w:rPr>
              <w:t>02.04.2021</w:t>
            </w:r>
          </w:p>
        </w:tc>
        <w:tc>
          <w:tcPr>
            <w:tcW w:w="939" w:type="pct"/>
            <w:vAlign w:val="center"/>
          </w:tcPr>
          <w:p w14:paraId="2BB46C92" w14:textId="77777777" w:rsidR="00E0015C" w:rsidRPr="00067C66" w:rsidRDefault="00E0015C" w:rsidP="00E0015C">
            <w:pPr>
              <w:jc w:val="center"/>
            </w:pPr>
          </w:p>
        </w:tc>
        <w:tc>
          <w:tcPr>
            <w:tcW w:w="1264" w:type="pct"/>
            <w:vAlign w:val="center"/>
          </w:tcPr>
          <w:p w14:paraId="43B5E1D3" w14:textId="77777777" w:rsidR="00E0015C" w:rsidRPr="00067C66" w:rsidRDefault="00E0015C" w:rsidP="00E0015C">
            <w:pPr>
              <w:jc w:val="center"/>
            </w:pPr>
          </w:p>
        </w:tc>
      </w:tr>
      <w:tr w:rsidR="00A92899" w:rsidRPr="00067C66" w14:paraId="164D08D2" w14:textId="77777777" w:rsidTr="00A92899">
        <w:tc>
          <w:tcPr>
            <w:tcW w:w="2056" w:type="pct"/>
          </w:tcPr>
          <w:p w14:paraId="628C4541" w14:textId="77777777" w:rsidR="00E0015C" w:rsidRPr="00067C66" w:rsidRDefault="00E0015C" w:rsidP="00E0015C">
            <w:r w:rsidRPr="00067C66">
              <w:t>7. Внедрение структурной обработки исключений.</w:t>
            </w:r>
          </w:p>
        </w:tc>
        <w:tc>
          <w:tcPr>
            <w:tcW w:w="740" w:type="pct"/>
            <w:vAlign w:val="center"/>
          </w:tcPr>
          <w:p w14:paraId="3A49CD05" w14:textId="77777777" w:rsidR="00E0015C" w:rsidRPr="00B01D4F" w:rsidRDefault="00B01D4F" w:rsidP="00E0015C">
            <w:pPr>
              <w:jc w:val="center"/>
              <w:rPr>
                <w:lang w:val="en-US"/>
              </w:rPr>
            </w:pPr>
            <w:r w:rsidRPr="00B01D4F">
              <w:rPr>
                <w:lang w:val="en-US"/>
              </w:rPr>
              <w:t>09.04.2021</w:t>
            </w:r>
          </w:p>
        </w:tc>
        <w:tc>
          <w:tcPr>
            <w:tcW w:w="939" w:type="pct"/>
            <w:vAlign w:val="center"/>
          </w:tcPr>
          <w:p w14:paraId="3C4AFCB4" w14:textId="77777777" w:rsidR="00E0015C" w:rsidRPr="00067C66" w:rsidRDefault="00E0015C" w:rsidP="00E0015C">
            <w:pPr>
              <w:jc w:val="center"/>
            </w:pPr>
          </w:p>
        </w:tc>
        <w:tc>
          <w:tcPr>
            <w:tcW w:w="1264" w:type="pct"/>
            <w:vAlign w:val="center"/>
          </w:tcPr>
          <w:p w14:paraId="23CD4E99" w14:textId="77777777" w:rsidR="00E0015C" w:rsidRPr="00067C66" w:rsidRDefault="00E0015C" w:rsidP="00E0015C">
            <w:pPr>
              <w:jc w:val="center"/>
            </w:pPr>
          </w:p>
        </w:tc>
      </w:tr>
      <w:tr w:rsidR="00E0015C" w:rsidRPr="00067C66" w14:paraId="49E9A2B8" w14:textId="77777777" w:rsidTr="00A92899">
        <w:tc>
          <w:tcPr>
            <w:tcW w:w="2056" w:type="pct"/>
          </w:tcPr>
          <w:p w14:paraId="24580D79" w14:textId="77777777" w:rsidR="00E0015C" w:rsidRPr="00067C66" w:rsidRDefault="00E0015C" w:rsidP="00E0015C">
            <w:r w:rsidRPr="00067C66">
              <w:t>8. Оценка эффективности функционирования СПО.</w:t>
            </w:r>
          </w:p>
        </w:tc>
        <w:tc>
          <w:tcPr>
            <w:tcW w:w="740" w:type="pct"/>
            <w:vAlign w:val="center"/>
          </w:tcPr>
          <w:p w14:paraId="6109A2BD" w14:textId="77777777" w:rsidR="00E0015C" w:rsidRPr="00B01D4F" w:rsidRDefault="00B01D4F" w:rsidP="00E0015C">
            <w:pPr>
              <w:jc w:val="center"/>
              <w:rPr>
                <w:lang w:val="en-US"/>
              </w:rPr>
            </w:pPr>
            <w:r w:rsidRPr="00B01D4F">
              <w:rPr>
                <w:lang w:val="en-US"/>
              </w:rPr>
              <w:t>09.04.2021</w:t>
            </w:r>
          </w:p>
        </w:tc>
        <w:tc>
          <w:tcPr>
            <w:tcW w:w="939" w:type="pct"/>
            <w:vAlign w:val="center"/>
          </w:tcPr>
          <w:p w14:paraId="49B506F3" w14:textId="77777777" w:rsidR="00E0015C" w:rsidRPr="00067C66" w:rsidRDefault="00E0015C" w:rsidP="00E0015C">
            <w:pPr>
              <w:jc w:val="center"/>
            </w:pPr>
          </w:p>
        </w:tc>
        <w:tc>
          <w:tcPr>
            <w:tcW w:w="1264" w:type="pct"/>
            <w:vAlign w:val="center"/>
          </w:tcPr>
          <w:p w14:paraId="40D86D65" w14:textId="77777777" w:rsidR="00E0015C" w:rsidRPr="00067C66" w:rsidRDefault="00E0015C" w:rsidP="00E0015C">
            <w:pPr>
              <w:jc w:val="center"/>
            </w:pPr>
          </w:p>
        </w:tc>
      </w:tr>
      <w:tr w:rsidR="00E0015C" w:rsidRPr="00067C66" w14:paraId="45294372" w14:textId="77777777" w:rsidTr="00A92899">
        <w:tc>
          <w:tcPr>
            <w:tcW w:w="2056" w:type="pct"/>
          </w:tcPr>
          <w:p w14:paraId="23143D52" w14:textId="77777777" w:rsidR="00E0015C" w:rsidRPr="00067C66" w:rsidRDefault="00E0015C" w:rsidP="00E0015C">
            <w:r w:rsidRPr="00067C66">
              <w:t>9. Документирование СПО.</w:t>
            </w:r>
          </w:p>
        </w:tc>
        <w:tc>
          <w:tcPr>
            <w:tcW w:w="740" w:type="pct"/>
            <w:vAlign w:val="center"/>
          </w:tcPr>
          <w:p w14:paraId="5A812969" w14:textId="77777777" w:rsidR="00E0015C" w:rsidRPr="00B01D4F" w:rsidRDefault="00B01D4F" w:rsidP="00E001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  <w:r w:rsidRPr="00B01D4F">
              <w:rPr>
                <w:lang w:val="en-US"/>
              </w:rPr>
              <w:t>.04.2021</w:t>
            </w:r>
          </w:p>
        </w:tc>
        <w:tc>
          <w:tcPr>
            <w:tcW w:w="939" w:type="pct"/>
            <w:vAlign w:val="center"/>
          </w:tcPr>
          <w:p w14:paraId="281E8AF2" w14:textId="77777777" w:rsidR="00E0015C" w:rsidRPr="00067C66" w:rsidRDefault="00E0015C" w:rsidP="00E0015C">
            <w:pPr>
              <w:jc w:val="center"/>
            </w:pPr>
          </w:p>
        </w:tc>
        <w:tc>
          <w:tcPr>
            <w:tcW w:w="1264" w:type="pct"/>
            <w:vAlign w:val="center"/>
          </w:tcPr>
          <w:p w14:paraId="36C52BAC" w14:textId="77777777" w:rsidR="00E0015C" w:rsidRPr="00067C66" w:rsidRDefault="00E0015C" w:rsidP="00E0015C">
            <w:pPr>
              <w:jc w:val="center"/>
            </w:pPr>
          </w:p>
        </w:tc>
      </w:tr>
    </w:tbl>
    <w:p w14:paraId="5B0D3DB6" w14:textId="77777777" w:rsidR="00ED5112" w:rsidRDefault="00067C66" w:rsidP="00067C66">
      <w:pPr>
        <w:ind w:left="426"/>
      </w:pPr>
      <w:r>
        <w:t>Задание принял</w:t>
      </w:r>
      <w:r w:rsidRPr="00B01D4F">
        <w:t>и</w:t>
      </w:r>
      <w:r>
        <w:t xml:space="preserve"> к исполнению:</w:t>
      </w:r>
    </w:p>
    <w:p w14:paraId="26054C08" w14:textId="77777777" w:rsidR="00067C66" w:rsidRPr="00B01D4F" w:rsidRDefault="00067C66" w:rsidP="00A92899">
      <w:pPr>
        <w:ind w:left="993"/>
      </w:pPr>
      <w:r w:rsidRPr="00067C66">
        <w:t>____ ________________ 20</w:t>
      </w:r>
      <w:r w:rsidR="00B01D4F">
        <w:t>21</w:t>
      </w:r>
      <w:r w:rsidRPr="00067C66">
        <w:t xml:space="preserve"> г.</w:t>
      </w:r>
      <w:r>
        <w:t xml:space="preserve">                </w:t>
      </w:r>
      <w:r w:rsidRPr="00B01D4F">
        <w:t xml:space="preserve">__________________ / </w:t>
      </w:r>
      <w:r w:rsidR="00B01D4F" w:rsidRPr="00B01D4F">
        <w:t>А.С</w:t>
      </w:r>
      <w:r w:rsidR="00B01D4F">
        <w:t>.</w:t>
      </w:r>
      <w:r w:rsidRPr="00B01D4F">
        <w:t xml:space="preserve"> </w:t>
      </w:r>
      <w:r w:rsidR="00B01D4F">
        <w:t>Селезнев</w:t>
      </w:r>
    </w:p>
    <w:p w14:paraId="34428B60" w14:textId="77777777" w:rsidR="00067C66" w:rsidRPr="00067C66" w:rsidRDefault="00067C66" w:rsidP="00A92899">
      <w:pPr>
        <w:ind w:left="993"/>
      </w:pPr>
      <w:r w:rsidRPr="00B01D4F">
        <w:t>____ ________________ 20</w:t>
      </w:r>
      <w:r w:rsidR="00B01D4F">
        <w:t>21</w:t>
      </w:r>
      <w:r w:rsidRPr="00B01D4F">
        <w:t xml:space="preserve"> г.                __________________ / </w:t>
      </w:r>
      <w:proofErr w:type="gramStart"/>
      <w:r w:rsidR="00B01D4F">
        <w:t>М.П</w:t>
      </w:r>
      <w:proofErr w:type="gramEnd"/>
      <w:r w:rsidR="00B01D4F">
        <w:t xml:space="preserve"> Тетюев</w:t>
      </w:r>
    </w:p>
    <w:p w14:paraId="77E9ABC0" w14:textId="77777777" w:rsidR="00E0015C" w:rsidRDefault="00E0015C" w:rsidP="00B01D4F">
      <w:r>
        <w:br w:type="page"/>
      </w:r>
    </w:p>
    <w:p w14:paraId="5A6EE8B3" w14:textId="77777777" w:rsidR="00EE71AF" w:rsidRPr="00E0015C" w:rsidRDefault="00EE71AF" w:rsidP="00EE71AF">
      <w:pPr>
        <w:jc w:val="center"/>
      </w:pPr>
      <w:r w:rsidRPr="00E0015C">
        <w:lastRenderedPageBreak/>
        <w:t>ПРИЛОЖЕНИЕ</w:t>
      </w:r>
    </w:p>
    <w:p w14:paraId="6BE1EFEB" w14:textId="77777777" w:rsidR="00E0015C" w:rsidRPr="00E0015C" w:rsidRDefault="00EE71AF" w:rsidP="00E0015C">
      <w:pPr>
        <w:jc w:val="center"/>
      </w:pPr>
      <w:r w:rsidRPr="00E0015C">
        <w:t>к заданию</w:t>
      </w:r>
    </w:p>
    <w:p w14:paraId="55BE02DB" w14:textId="77777777" w:rsidR="0036773C" w:rsidRPr="00067C66" w:rsidRDefault="0036773C" w:rsidP="00EE71AF">
      <w:pPr>
        <w:jc w:val="center"/>
        <w:rPr>
          <w:b/>
        </w:rPr>
      </w:pPr>
    </w:p>
    <w:p w14:paraId="75806864" w14:textId="77777777" w:rsidR="00040CBC" w:rsidRDefault="00040CBC" w:rsidP="006F4DA7">
      <w:pPr>
        <w:tabs>
          <w:tab w:val="left" w:pos="1134"/>
        </w:tabs>
      </w:pPr>
      <w:r>
        <w:t xml:space="preserve">Цель цикла лабораторных работ – </w:t>
      </w:r>
      <w:r w:rsidRPr="00040CBC">
        <w:t>получение практических навыков проектирования, разработки, отладки, тестирования и документирования системного программного обеспечения (СПО)</w:t>
      </w:r>
      <w:r>
        <w:t>.</w:t>
      </w:r>
    </w:p>
    <w:p w14:paraId="5A31C68D" w14:textId="77777777" w:rsidR="00040CBC" w:rsidRDefault="00040CBC" w:rsidP="006F4DA7">
      <w:pPr>
        <w:tabs>
          <w:tab w:val="left" w:pos="1134"/>
        </w:tabs>
      </w:pPr>
    </w:p>
    <w:p w14:paraId="429B03BC" w14:textId="77777777" w:rsidR="00FE7433" w:rsidRDefault="00FE7433" w:rsidP="00B34B61">
      <w:pPr>
        <w:pStyle w:val="aff8"/>
        <w:numPr>
          <w:ilvl w:val="0"/>
          <w:numId w:val="34"/>
        </w:numPr>
        <w:tabs>
          <w:tab w:val="left" w:pos="1134"/>
        </w:tabs>
        <w:spacing w:line="360" w:lineRule="auto"/>
        <w:ind w:left="0" w:firstLine="709"/>
        <w:jc w:val="both"/>
      </w:pPr>
      <w:r>
        <w:t xml:space="preserve">Требования к информационному обеспечению: </w:t>
      </w:r>
    </w:p>
    <w:p w14:paraId="4FEB2E72" w14:textId="3050C3B3" w:rsidR="00FE7433" w:rsidRDefault="004304B9" w:rsidP="00B34B61">
      <w:pPr>
        <w:pStyle w:val="aff8"/>
        <w:numPr>
          <w:ilvl w:val="1"/>
          <w:numId w:val="34"/>
        </w:numPr>
        <w:tabs>
          <w:tab w:val="left" w:pos="1134"/>
        </w:tabs>
        <w:spacing w:line="360" w:lineRule="auto"/>
        <w:ind w:left="0" w:firstLine="709"/>
        <w:jc w:val="both"/>
        <w:rPr>
          <w:szCs w:val="24"/>
        </w:rPr>
      </w:pPr>
      <w:r>
        <w:rPr>
          <w:szCs w:val="24"/>
        </w:rPr>
        <w:t>Должна быть поддержка кодировки</w:t>
      </w:r>
      <w:r w:rsidR="00FE7433">
        <w:rPr>
          <w:szCs w:val="24"/>
        </w:rPr>
        <w:t xml:space="preserve"> </w:t>
      </w:r>
      <w:r w:rsidR="00FE7433">
        <w:rPr>
          <w:szCs w:val="24"/>
          <w:lang w:val="en-US"/>
        </w:rPr>
        <w:t>UTF</w:t>
      </w:r>
      <w:r w:rsidR="00FE7433">
        <w:rPr>
          <w:szCs w:val="24"/>
        </w:rPr>
        <w:t>-8.</w:t>
      </w:r>
    </w:p>
    <w:p w14:paraId="0C619B84" w14:textId="77777777" w:rsidR="00FE7433" w:rsidRDefault="00FE7433" w:rsidP="00B34B61">
      <w:pPr>
        <w:pStyle w:val="aff8"/>
        <w:numPr>
          <w:ilvl w:val="1"/>
          <w:numId w:val="34"/>
        </w:numPr>
        <w:tabs>
          <w:tab w:val="left" w:pos="1134"/>
        </w:tabs>
        <w:spacing w:line="360" w:lineRule="auto"/>
        <w:ind w:left="0" w:firstLine="709"/>
        <w:jc w:val="both"/>
        <w:rPr>
          <w:szCs w:val="24"/>
        </w:rPr>
      </w:pPr>
      <w:r>
        <w:rPr>
          <w:szCs w:val="24"/>
        </w:rPr>
        <w:t>Должно быть чтение и запись данных в файлы .</w:t>
      </w:r>
      <w:r>
        <w:rPr>
          <w:szCs w:val="24"/>
          <w:lang w:val="en-US"/>
        </w:rPr>
        <w:t>bin</w:t>
      </w:r>
      <w:r w:rsidRPr="00FE7433">
        <w:rPr>
          <w:szCs w:val="24"/>
        </w:rPr>
        <w:t xml:space="preserve"> </w:t>
      </w:r>
      <w:proofErr w:type="gramStart"/>
      <w:r>
        <w:rPr>
          <w:szCs w:val="24"/>
        </w:rPr>
        <w:t>и.</w:t>
      </w:r>
      <w:r>
        <w:rPr>
          <w:szCs w:val="24"/>
          <w:lang w:val="en-US"/>
        </w:rPr>
        <w:t>json</w:t>
      </w:r>
      <w:proofErr w:type="gramEnd"/>
    </w:p>
    <w:p w14:paraId="1797D11A" w14:textId="160DA260" w:rsidR="00FE7433" w:rsidRDefault="004304B9" w:rsidP="00B34B61">
      <w:pPr>
        <w:pStyle w:val="aff8"/>
        <w:numPr>
          <w:ilvl w:val="1"/>
          <w:numId w:val="34"/>
        </w:numPr>
        <w:tabs>
          <w:tab w:val="left" w:pos="1134"/>
        </w:tabs>
        <w:spacing w:line="360" w:lineRule="auto"/>
        <w:ind w:left="0" w:firstLine="709"/>
        <w:jc w:val="both"/>
        <w:rPr>
          <w:szCs w:val="24"/>
        </w:rPr>
      </w:pPr>
      <w:r>
        <w:rPr>
          <w:szCs w:val="24"/>
        </w:rPr>
        <w:t>Должна быть з</w:t>
      </w:r>
      <w:r w:rsidR="00FE7433">
        <w:rPr>
          <w:szCs w:val="24"/>
        </w:rPr>
        <w:t>апись логов во время работы СПО.</w:t>
      </w:r>
    </w:p>
    <w:p w14:paraId="363D8420" w14:textId="77777777" w:rsidR="00FE7433" w:rsidRDefault="00FE7433" w:rsidP="00B34B61">
      <w:pPr>
        <w:pStyle w:val="aff8"/>
        <w:numPr>
          <w:ilvl w:val="1"/>
          <w:numId w:val="34"/>
        </w:numPr>
        <w:tabs>
          <w:tab w:val="left" w:pos="1134"/>
        </w:tabs>
        <w:spacing w:line="360" w:lineRule="auto"/>
        <w:ind w:left="0" w:firstLine="709"/>
        <w:jc w:val="both"/>
        <w:rPr>
          <w:szCs w:val="24"/>
        </w:rPr>
      </w:pPr>
      <w:r>
        <w:rPr>
          <w:color w:val="000000"/>
          <w:szCs w:val="24"/>
          <w:shd w:val="clear" w:color="auto" w:fill="FFFFFF"/>
        </w:rPr>
        <w:t xml:space="preserve">ГОСТ 19.505-79 Единая система программной документации. Руководство </w:t>
      </w:r>
      <w:proofErr w:type="gramStart"/>
      <w:r>
        <w:rPr>
          <w:color w:val="000000"/>
          <w:szCs w:val="24"/>
          <w:shd w:val="clear" w:color="auto" w:fill="FFFFFF"/>
        </w:rPr>
        <w:t>опера-тора</w:t>
      </w:r>
      <w:proofErr w:type="gramEnd"/>
      <w:r>
        <w:rPr>
          <w:color w:val="000000"/>
          <w:szCs w:val="24"/>
          <w:shd w:val="clear" w:color="auto" w:fill="FFFFFF"/>
        </w:rPr>
        <w:t xml:space="preserve">. Требования к содержанию и оформлению [Текст]. – </w:t>
      </w:r>
      <w:proofErr w:type="spellStart"/>
      <w:r>
        <w:rPr>
          <w:color w:val="000000"/>
          <w:szCs w:val="24"/>
          <w:shd w:val="clear" w:color="auto" w:fill="FFFFFF"/>
        </w:rPr>
        <w:t>Введ</w:t>
      </w:r>
      <w:proofErr w:type="spellEnd"/>
      <w:r>
        <w:rPr>
          <w:color w:val="000000"/>
          <w:szCs w:val="24"/>
          <w:shd w:val="clear" w:color="auto" w:fill="FFFFFF"/>
        </w:rPr>
        <w:t>. 1980-01-01. – М: Издательство стандартов, 1980. – 3 с.</w:t>
      </w:r>
    </w:p>
    <w:p w14:paraId="71028382" w14:textId="77777777" w:rsidR="00FE7433" w:rsidRDefault="00FE7433" w:rsidP="00B34B61">
      <w:pPr>
        <w:pStyle w:val="aff8"/>
        <w:numPr>
          <w:ilvl w:val="1"/>
          <w:numId w:val="34"/>
        </w:numPr>
        <w:tabs>
          <w:tab w:val="left" w:pos="1134"/>
        </w:tabs>
        <w:spacing w:line="360" w:lineRule="auto"/>
        <w:ind w:left="0" w:firstLine="709"/>
        <w:jc w:val="both"/>
        <w:rPr>
          <w:szCs w:val="24"/>
        </w:rPr>
      </w:pPr>
      <w:r>
        <w:rPr>
          <w:color w:val="000000"/>
          <w:szCs w:val="24"/>
          <w:shd w:val="clear" w:color="auto" w:fill="FFFFFF"/>
        </w:rPr>
        <w:t>СТО 02068410-004-2018 Общие требования к учебным текстовым документам [Текст]. – Самара: Самарский университет, 2018. – 36 с.</w:t>
      </w:r>
    </w:p>
    <w:p w14:paraId="087C01CC" w14:textId="77777777" w:rsidR="00FE7433" w:rsidRDefault="00FE7433" w:rsidP="00B34B61">
      <w:pPr>
        <w:pStyle w:val="aff8"/>
        <w:numPr>
          <w:ilvl w:val="0"/>
          <w:numId w:val="34"/>
        </w:numPr>
        <w:tabs>
          <w:tab w:val="left" w:pos="1134"/>
        </w:tabs>
        <w:spacing w:line="360" w:lineRule="auto"/>
        <w:ind w:left="0" w:firstLine="709"/>
        <w:jc w:val="both"/>
        <w:rPr>
          <w:lang w:val="en-US"/>
        </w:rPr>
      </w:pPr>
      <w:r>
        <w:t>Функции, реализуемые разрабатываемым СПО:</w:t>
      </w:r>
    </w:p>
    <w:p w14:paraId="185DB46C" w14:textId="77777777" w:rsidR="00091F94" w:rsidRPr="00091F94" w:rsidRDefault="00FE7433" w:rsidP="00B34B61">
      <w:pPr>
        <w:pStyle w:val="aff8"/>
        <w:numPr>
          <w:ilvl w:val="1"/>
          <w:numId w:val="34"/>
        </w:numPr>
        <w:tabs>
          <w:tab w:val="left" w:pos="1134"/>
        </w:tabs>
        <w:spacing w:line="360" w:lineRule="auto"/>
        <w:ind w:left="0" w:firstLine="709"/>
        <w:jc w:val="both"/>
      </w:pPr>
      <w:r>
        <w:rPr>
          <w:szCs w:val="24"/>
        </w:rPr>
        <w:t xml:space="preserve">СПО должно обеспечивать разбор и анализ вводимой с клавиатуры конструкции языка, имеющей вид: </w:t>
      </w:r>
    </w:p>
    <w:p w14:paraId="5DDF4762" w14:textId="77777777" w:rsidR="00FE7433" w:rsidRPr="00AB56DB" w:rsidRDefault="00FE7433" w:rsidP="00B34B61">
      <w:pPr>
        <w:pStyle w:val="aff8"/>
        <w:numPr>
          <w:ilvl w:val="2"/>
          <w:numId w:val="34"/>
        </w:numPr>
        <w:tabs>
          <w:tab w:val="left" w:pos="1134"/>
        </w:tabs>
        <w:spacing w:line="360" w:lineRule="auto"/>
        <w:jc w:val="both"/>
      </w:pPr>
      <w:r>
        <w:rPr>
          <w:szCs w:val="24"/>
        </w:rPr>
        <w:t xml:space="preserve">«Цикл - перебор </w:t>
      </w:r>
      <w:r>
        <w:rPr>
          <w:szCs w:val="24"/>
          <w:lang w:val="en-US"/>
        </w:rPr>
        <w:t>foreach</w:t>
      </w:r>
      <w:r>
        <w:rPr>
          <w:szCs w:val="24"/>
        </w:rPr>
        <w:t xml:space="preserve"> (&lt;элемент&gt; </w:t>
      </w:r>
      <w:r>
        <w:rPr>
          <w:szCs w:val="24"/>
          <w:lang w:val="en-US"/>
        </w:rPr>
        <w:t>in</w:t>
      </w:r>
      <w:r>
        <w:rPr>
          <w:szCs w:val="24"/>
        </w:rPr>
        <w:t xml:space="preserve"> &lt;массив</w:t>
      </w:r>
      <w:proofErr w:type="gramStart"/>
      <w:r>
        <w:rPr>
          <w:szCs w:val="24"/>
        </w:rPr>
        <w:t>&gt;){</w:t>
      </w:r>
      <w:proofErr w:type="gramEnd"/>
      <w:r>
        <w:rPr>
          <w:szCs w:val="24"/>
        </w:rPr>
        <w:t>&lt;тело цикла&gt;} и должно посчитать, сколько раз выполнится цикл.</w:t>
      </w:r>
    </w:p>
    <w:p w14:paraId="59C264A0" w14:textId="77777777" w:rsidR="00AB56DB" w:rsidRDefault="00AB56DB" w:rsidP="00B34B61">
      <w:pPr>
        <w:pStyle w:val="aff8"/>
        <w:numPr>
          <w:ilvl w:val="2"/>
          <w:numId w:val="34"/>
        </w:numPr>
        <w:tabs>
          <w:tab w:val="left" w:pos="1134"/>
        </w:tabs>
        <w:spacing w:line="360" w:lineRule="auto"/>
        <w:jc w:val="both"/>
      </w:pPr>
      <w:r>
        <w:t>Оператор условного перехода</w:t>
      </w:r>
      <w:r w:rsidRPr="00AB56DB">
        <w:t xml:space="preserve"> </w:t>
      </w:r>
      <w:r>
        <w:rPr>
          <w:lang w:val="en-US"/>
        </w:rPr>
        <w:t>if</w:t>
      </w:r>
      <w:r w:rsidRPr="00AB56DB">
        <w:t xml:space="preserve"> (&lt;</w:t>
      </w:r>
      <w:r>
        <w:t>условие</w:t>
      </w:r>
      <w:proofErr w:type="gramStart"/>
      <w:r>
        <w:t>)</w:t>
      </w:r>
      <w:r w:rsidRPr="00AB56DB">
        <w:t>{ &lt;</w:t>
      </w:r>
      <w:proofErr w:type="gramEnd"/>
      <w:r>
        <w:t>действие</w:t>
      </w:r>
      <w:r w:rsidRPr="00AB56DB">
        <w:t xml:space="preserve"> 1&gt; } [</w:t>
      </w:r>
      <w:r>
        <w:rPr>
          <w:lang w:val="en-US"/>
        </w:rPr>
        <w:t>else</w:t>
      </w:r>
      <w:r w:rsidRPr="00AB56DB">
        <w:t xml:space="preserve"> {&lt;</w:t>
      </w:r>
      <w:r>
        <w:t>действие 2</w:t>
      </w:r>
      <w:r w:rsidRPr="00AB56DB">
        <w:t>&gt;}]</w:t>
      </w:r>
    </w:p>
    <w:p w14:paraId="119B28CB" w14:textId="77777777" w:rsidR="00FE7433" w:rsidRDefault="00FE7433" w:rsidP="00B34B61">
      <w:pPr>
        <w:pStyle w:val="aff8"/>
        <w:numPr>
          <w:ilvl w:val="1"/>
          <w:numId w:val="34"/>
        </w:numPr>
        <w:tabs>
          <w:tab w:val="left" w:pos="1134"/>
        </w:tabs>
        <w:spacing w:line="360" w:lineRule="auto"/>
        <w:ind w:left="0" w:firstLine="709"/>
        <w:jc w:val="both"/>
      </w:pPr>
      <w:r>
        <w:rPr>
          <w:szCs w:val="24"/>
        </w:rPr>
        <w:t xml:space="preserve">СПО должно обеспечивать обработку исключительных ситуаций. </w:t>
      </w:r>
    </w:p>
    <w:p w14:paraId="08789EFC" w14:textId="22434EA8" w:rsidR="00FE7433" w:rsidRPr="00B6584F" w:rsidRDefault="00FE7433" w:rsidP="00B34B61">
      <w:pPr>
        <w:pStyle w:val="aff8"/>
        <w:numPr>
          <w:ilvl w:val="1"/>
          <w:numId w:val="34"/>
        </w:numPr>
        <w:tabs>
          <w:tab w:val="left" w:pos="1134"/>
        </w:tabs>
        <w:spacing w:line="360" w:lineRule="auto"/>
        <w:ind w:left="0" w:firstLine="709"/>
        <w:jc w:val="both"/>
      </w:pPr>
      <w:r>
        <w:rPr>
          <w:szCs w:val="24"/>
        </w:rPr>
        <w:t xml:space="preserve">В случае добавления новой </w:t>
      </w:r>
      <w:r w:rsidR="0029054A">
        <w:rPr>
          <w:szCs w:val="24"/>
          <w:lang w:val="en-US"/>
        </w:rPr>
        <w:t>Binary</w:t>
      </w:r>
      <w:r w:rsidR="0029054A" w:rsidRPr="0029054A">
        <w:rPr>
          <w:szCs w:val="24"/>
        </w:rPr>
        <w:t xml:space="preserve"> </w:t>
      </w:r>
      <w:proofErr w:type="gramStart"/>
      <w:r>
        <w:rPr>
          <w:szCs w:val="24"/>
        </w:rPr>
        <w:t>записи</w:t>
      </w:r>
      <w:r w:rsidR="0029054A" w:rsidRPr="0029054A">
        <w:rPr>
          <w:szCs w:val="24"/>
        </w:rPr>
        <w:t xml:space="preserve"> </w:t>
      </w:r>
      <w:r>
        <w:rPr>
          <w:szCs w:val="24"/>
        </w:rPr>
        <w:t xml:space="preserve"> СПО</w:t>
      </w:r>
      <w:proofErr w:type="gramEnd"/>
      <w:r>
        <w:rPr>
          <w:szCs w:val="24"/>
        </w:rPr>
        <w:t xml:space="preserve"> должно вывести окно ввода</w:t>
      </w:r>
      <w:r w:rsidR="0029054A">
        <w:rPr>
          <w:szCs w:val="24"/>
        </w:rPr>
        <w:t xml:space="preserve">, в случае добавления новой </w:t>
      </w:r>
      <w:r w:rsidR="0029054A">
        <w:rPr>
          <w:szCs w:val="24"/>
          <w:lang w:val="en-US"/>
        </w:rPr>
        <w:t>JSON</w:t>
      </w:r>
      <w:r w:rsidR="0029054A">
        <w:rPr>
          <w:szCs w:val="24"/>
        </w:rPr>
        <w:t xml:space="preserve"> записи СПО должно предложить указать файл на компьютере.</w:t>
      </w:r>
    </w:p>
    <w:p w14:paraId="4D3E01A8" w14:textId="00D51EE4" w:rsidR="00B6584F" w:rsidRDefault="00B6584F" w:rsidP="0029054A">
      <w:pPr>
        <w:pStyle w:val="aff8"/>
        <w:numPr>
          <w:ilvl w:val="1"/>
          <w:numId w:val="34"/>
        </w:numPr>
        <w:tabs>
          <w:tab w:val="left" w:pos="1134"/>
        </w:tabs>
        <w:spacing w:line="360" w:lineRule="auto"/>
        <w:ind w:left="0" w:firstLine="709"/>
      </w:pPr>
      <w:r>
        <w:rPr>
          <w:szCs w:val="24"/>
        </w:rPr>
        <w:t>СПО должно обеспечивать корректную работу с вводимыми данными</w:t>
      </w:r>
      <w:r w:rsidR="0029054A">
        <w:rPr>
          <w:szCs w:val="24"/>
        </w:rPr>
        <w:t xml:space="preserve"> в формате</w:t>
      </w:r>
      <w:r w:rsidR="0029054A" w:rsidRPr="0029054A">
        <w:rPr>
          <w:szCs w:val="24"/>
        </w:rPr>
        <w:t xml:space="preserve">: </w:t>
      </w:r>
      <w:r w:rsidR="0029054A">
        <w:rPr>
          <w:szCs w:val="24"/>
          <w:lang w:val="en-US"/>
        </w:rPr>
        <w:t>Binary</w:t>
      </w:r>
      <w:r w:rsidR="0029054A" w:rsidRPr="0029054A">
        <w:rPr>
          <w:szCs w:val="24"/>
        </w:rPr>
        <w:t xml:space="preserve"> </w:t>
      </w:r>
      <w:r w:rsidR="0029054A">
        <w:rPr>
          <w:szCs w:val="24"/>
        </w:rPr>
        <w:t xml:space="preserve">файл с </w:t>
      </w:r>
      <w:proofErr w:type="gramStart"/>
      <w:r w:rsidR="0029054A">
        <w:rPr>
          <w:szCs w:val="24"/>
        </w:rPr>
        <w:t>содержанием</w:t>
      </w:r>
      <w:r w:rsidR="0029054A" w:rsidRPr="0029054A">
        <w:rPr>
          <w:szCs w:val="24"/>
        </w:rPr>
        <w:t>:  “</w:t>
      </w:r>
      <w:proofErr w:type="gramEnd"/>
      <w:r w:rsidR="0029054A">
        <w:rPr>
          <w:szCs w:val="24"/>
        </w:rPr>
        <w:t>Запись о доступе</w:t>
      </w:r>
      <w:r w:rsidR="0029054A" w:rsidRPr="0029054A">
        <w:rPr>
          <w:szCs w:val="24"/>
        </w:rPr>
        <w:t>:</w:t>
      </w:r>
      <w:r w:rsidR="0029054A">
        <w:rPr>
          <w:szCs w:val="24"/>
        </w:rPr>
        <w:t xml:space="preserve"> логин, хеш-код пароля, </w:t>
      </w:r>
      <w:r w:rsidR="0029054A">
        <w:rPr>
          <w:szCs w:val="24"/>
          <w:lang w:val="en-US"/>
        </w:rPr>
        <w:t>email</w:t>
      </w:r>
      <w:r w:rsidR="0029054A" w:rsidRPr="0029054A">
        <w:rPr>
          <w:szCs w:val="24"/>
        </w:rPr>
        <w:t>”</w:t>
      </w:r>
      <w:r w:rsidR="0029054A">
        <w:rPr>
          <w:szCs w:val="24"/>
        </w:rPr>
        <w:t xml:space="preserve"> и </w:t>
      </w:r>
      <w:r w:rsidR="0029054A">
        <w:rPr>
          <w:szCs w:val="24"/>
          <w:lang w:val="en-US"/>
        </w:rPr>
        <w:t>JSON</w:t>
      </w:r>
      <w:r w:rsidR="0029054A">
        <w:rPr>
          <w:szCs w:val="24"/>
        </w:rPr>
        <w:t xml:space="preserve"> файл с содержанием</w:t>
      </w:r>
      <w:r w:rsidR="0029054A" w:rsidRPr="0029054A">
        <w:rPr>
          <w:szCs w:val="24"/>
        </w:rPr>
        <w:t>: “</w:t>
      </w:r>
      <w:r w:rsidR="0029054A">
        <w:rPr>
          <w:szCs w:val="24"/>
        </w:rPr>
        <w:t>Запись о файле</w:t>
      </w:r>
      <w:r w:rsidR="0029054A" w:rsidRPr="0029054A">
        <w:rPr>
          <w:szCs w:val="24"/>
        </w:rPr>
        <w:t xml:space="preserve"> (.*</w:t>
      </w:r>
      <w:proofErr w:type="spellStart"/>
      <w:r w:rsidR="0029054A">
        <w:rPr>
          <w:szCs w:val="24"/>
          <w:lang w:val="en-US"/>
        </w:rPr>
        <w:t>dll</w:t>
      </w:r>
      <w:proofErr w:type="spellEnd"/>
      <w:r w:rsidR="0029054A" w:rsidRPr="0029054A">
        <w:rPr>
          <w:szCs w:val="24"/>
        </w:rPr>
        <w:t xml:space="preserve">): </w:t>
      </w:r>
      <w:r w:rsidR="0029054A">
        <w:rPr>
          <w:szCs w:val="24"/>
        </w:rPr>
        <w:t>имя файла, версия файла, дата последнего редактирования файла</w:t>
      </w:r>
      <w:r w:rsidR="0029054A" w:rsidRPr="0029054A">
        <w:rPr>
          <w:szCs w:val="24"/>
        </w:rPr>
        <w:t>”.</w:t>
      </w:r>
    </w:p>
    <w:p w14:paraId="1677D59C" w14:textId="54FEA4FF" w:rsidR="00FE7433" w:rsidRDefault="00FE7433" w:rsidP="00B34B61">
      <w:pPr>
        <w:pStyle w:val="aff8"/>
        <w:numPr>
          <w:ilvl w:val="1"/>
          <w:numId w:val="34"/>
        </w:numPr>
        <w:tabs>
          <w:tab w:val="left" w:pos="1134"/>
        </w:tabs>
        <w:spacing w:line="360" w:lineRule="auto"/>
        <w:ind w:left="0" w:firstLine="709"/>
        <w:jc w:val="both"/>
      </w:pPr>
      <w:r>
        <w:rPr>
          <w:szCs w:val="24"/>
        </w:rPr>
        <w:t>СПО должно иметь возможность сохранения в файл и загрузки из файла, редактировать записи в файл</w:t>
      </w:r>
      <w:r w:rsidR="0080325F" w:rsidRPr="0080325F">
        <w:rPr>
          <w:szCs w:val="24"/>
        </w:rPr>
        <w:t xml:space="preserve"> </w:t>
      </w:r>
      <w:r>
        <w:rPr>
          <w:szCs w:val="24"/>
        </w:rPr>
        <w:t>е, где формат файлов: «</w:t>
      </w:r>
      <w:r>
        <w:rPr>
          <w:szCs w:val="24"/>
          <w:lang w:val="en-US"/>
        </w:rPr>
        <w:t>JSON</w:t>
      </w:r>
      <w:r>
        <w:rPr>
          <w:szCs w:val="24"/>
        </w:rPr>
        <w:t>», «</w:t>
      </w:r>
      <w:r w:rsidR="00AB56DB">
        <w:rPr>
          <w:szCs w:val="24"/>
          <w:lang w:val="en-US"/>
        </w:rPr>
        <w:t>Bin</w:t>
      </w:r>
      <w:r>
        <w:rPr>
          <w:szCs w:val="24"/>
        </w:rPr>
        <w:t xml:space="preserve">». </w:t>
      </w:r>
    </w:p>
    <w:p w14:paraId="585D9168" w14:textId="77777777" w:rsidR="00FE7433" w:rsidRDefault="00FE7433" w:rsidP="00B34B61">
      <w:pPr>
        <w:pStyle w:val="aff8"/>
        <w:numPr>
          <w:ilvl w:val="1"/>
          <w:numId w:val="34"/>
        </w:numPr>
        <w:tabs>
          <w:tab w:val="left" w:pos="1134"/>
        </w:tabs>
        <w:spacing w:line="360" w:lineRule="auto"/>
        <w:ind w:left="0" w:firstLine="709"/>
      </w:pPr>
      <w:r>
        <w:rPr>
          <w:szCs w:val="24"/>
        </w:rPr>
        <w:t>СПО должно обеспечить выполнение низкоуровневого кода, обеспечивающего умножение двух целочисленных значений без знака с проверкой переполнения и деление одного значение без знака на другое значение без знака.</w:t>
      </w:r>
      <w:r>
        <w:t xml:space="preserve"> </w:t>
      </w:r>
    </w:p>
    <w:p w14:paraId="18A038A5" w14:textId="64BF1DE3" w:rsidR="00FE7433" w:rsidRDefault="00FE7433" w:rsidP="00B34B61">
      <w:pPr>
        <w:pStyle w:val="aff8"/>
        <w:numPr>
          <w:ilvl w:val="1"/>
          <w:numId w:val="34"/>
        </w:numPr>
        <w:tabs>
          <w:tab w:val="left" w:pos="1134"/>
        </w:tabs>
        <w:spacing w:line="360" w:lineRule="auto"/>
        <w:ind w:left="0" w:firstLine="709"/>
      </w:pPr>
      <w:r>
        <w:lastRenderedPageBreak/>
        <w:t xml:space="preserve">В процессе работы СПО должно формировать </w:t>
      </w:r>
      <w:proofErr w:type="spellStart"/>
      <w:r w:rsidR="000D4741">
        <w:t>логи</w:t>
      </w:r>
      <w:proofErr w:type="spellEnd"/>
      <w:r w:rsidR="000D4741">
        <w:t xml:space="preserve"> о текущей работе СПО и его действиях</w:t>
      </w:r>
      <w:r>
        <w:t>.</w:t>
      </w:r>
    </w:p>
    <w:p w14:paraId="55A9E111" w14:textId="77777777" w:rsidR="00FE7433" w:rsidRDefault="00FE7433" w:rsidP="00B34B61">
      <w:pPr>
        <w:pStyle w:val="aff8"/>
        <w:numPr>
          <w:ilvl w:val="0"/>
          <w:numId w:val="34"/>
        </w:numPr>
        <w:tabs>
          <w:tab w:val="left" w:pos="1134"/>
        </w:tabs>
        <w:spacing w:line="360" w:lineRule="auto"/>
        <w:ind w:left="0" w:firstLine="709"/>
      </w:pPr>
      <w:r>
        <w:t>Требования к программному обеспечению:</w:t>
      </w:r>
    </w:p>
    <w:p w14:paraId="712C1BD2" w14:textId="77777777" w:rsidR="00FE7433" w:rsidRDefault="00FE7433" w:rsidP="00B34B61">
      <w:pPr>
        <w:pStyle w:val="aff8"/>
        <w:numPr>
          <w:ilvl w:val="1"/>
          <w:numId w:val="34"/>
        </w:numPr>
        <w:tabs>
          <w:tab w:val="left" w:pos="1134"/>
        </w:tabs>
        <w:spacing w:line="360" w:lineRule="auto"/>
        <w:ind w:left="0" w:firstLine="709"/>
      </w:pPr>
      <w:r>
        <w:t xml:space="preserve">Тип операционной системы – </w:t>
      </w:r>
      <w:r>
        <w:rPr>
          <w:lang w:val="en-US"/>
        </w:rPr>
        <w:t>MS</w:t>
      </w:r>
      <w:r w:rsidRPr="00FE7433">
        <w:t xml:space="preserve"> </w:t>
      </w:r>
      <w:r>
        <w:rPr>
          <w:lang w:val="en-US"/>
        </w:rPr>
        <w:t>Windows</w:t>
      </w:r>
      <w:r w:rsidRPr="00FE7433">
        <w:t xml:space="preserve"> </w:t>
      </w:r>
      <w:r>
        <w:t>10.</w:t>
      </w:r>
    </w:p>
    <w:p w14:paraId="44342E8A" w14:textId="77777777" w:rsidR="00FE7433" w:rsidRDefault="00FE7433" w:rsidP="00B34B61">
      <w:pPr>
        <w:pStyle w:val="aff8"/>
        <w:numPr>
          <w:ilvl w:val="1"/>
          <w:numId w:val="34"/>
        </w:numPr>
        <w:tabs>
          <w:tab w:val="left" w:pos="1134"/>
        </w:tabs>
        <w:spacing w:line="360" w:lineRule="auto"/>
        <w:ind w:left="0" w:firstLine="709"/>
      </w:pPr>
      <w:r>
        <w:t xml:space="preserve">Среда разработки – </w:t>
      </w:r>
      <w:r>
        <w:rPr>
          <w:lang w:val="en-US"/>
        </w:rPr>
        <w:t>MS</w:t>
      </w:r>
      <w:r w:rsidRPr="00FE7433">
        <w:t xml:space="preserve"> </w:t>
      </w:r>
      <w:r>
        <w:rPr>
          <w:lang w:val="en-US"/>
        </w:rPr>
        <w:t>Visual</w:t>
      </w:r>
      <w:r w:rsidRPr="00FE7433">
        <w:t xml:space="preserve"> </w:t>
      </w:r>
      <w:r>
        <w:rPr>
          <w:lang w:val="en-US"/>
        </w:rPr>
        <w:t>Studio</w:t>
      </w:r>
      <w:r>
        <w:t xml:space="preserve"> 2017 и выше.</w:t>
      </w:r>
    </w:p>
    <w:p w14:paraId="20EA49AA" w14:textId="77777777" w:rsidR="00FE7433" w:rsidRDefault="00FE7433" w:rsidP="00B34B61">
      <w:pPr>
        <w:pStyle w:val="aff8"/>
        <w:numPr>
          <w:ilvl w:val="1"/>
          <w:numId w:val="34"/>
        </w:numPr>
        <w:tabs>
          <w:tab w:val="left" w:pos="1134"/>
        </w:tabs>
        <w:spacing w:line="360" w:lineRule="auto"/>
        <w:ind w:left="0" w:firstLine="709"/>
      </w:pPr>
      <w:r>
        <w:t xml:space="preserve">Язык программирования – </w:t>
      </w:r>
      <w:r>
        <w:rPr>
          <w:lang w:val="en-US"/>
        </w:rPr>
        <w:t>C#</w:t>
      </w:r>
      <w:r w:rsidR="00AB56DB">
        <w:rPr>
          <w:lang w:val="en-US"/>
        </w:rPr>
        <w:t>, XAML</w:t>
      </w:r>
      <w:r>
        <w:t>.</w:t>
      </w:r>
    </w:p>
    <w:p w14:paraId="5718B6F4" w14:textId="77777777" w:rsidR="00FE7433" w:rsidRDefault="00FE7433" w:rsidP="00B34B61">
      <w:pPr>
        <w:pStyle w:val="aff8"/>
        <w:numPr>
          <w:ilvl w:val="1"/>
          <w:numId w:val="34"/>
        </w:numPr>
        <w:tabs>
          <w:tab w:val="left" w:pos="1134"/>
        </w:tabs>
        <w:spacing w:line="360" w:lineRule="auto"/>
        <w:ind w:left="0" w:firstLine="709"/>
      </w:pPr>
      <w:r>
        <w:t>Инструментальные средства разработки – определяются в процессе выполнения лабораторной работы.</w:t>
      </w:r>
    </w:p>
    <w:p w14:paraId="6A2F9152" w14:textId="77777777" w:rsidR="00FE7433" w:rsidRDefault="00FE7433" w:rsidP="00B34B61">
      <w:pPr>
        <w:pStyle w:val="aff8"/>
        <w:numPr>
          <w:ilvl w:val="0"/>
          <w:numId w:val="34"/>
        </w:numPr>
        <w:tabs>
          <w:tab w:val="left" w:pos="1134"/>
        </w:tabs>
        <w:spacing w:line="360" w:lineRule="auto"/>
        <w:ind w:left="0" w:firstLine="709"/>
      </w:pPr>
      <w:r>
        <w:t>Требования к аппаратному обеспечению:</w:t>
      </w:r>
    </w:p>
    <w:p w14:paraId="3DE6D918" w14:textId="6AEC802D" w:rsidR="00FE7433" w:rsidRDefault="00055937" w:rsidP="00B34B61">
      <w:pPr>
        <w:pStyle w:val="aff8"/>
        <w:numPr>
          <w:ilvl w:val="1"/>
          <w:numId w:val="34"/>
        </w:numPr>
        <w:tabs>
          <w:tab w:val="left" w:pos="1134"/>
        </w:tabs>
        <w:spacing w:line="360" w:lineRule="auto"/>
        <w:ind w:left="0" w:firstLine="709"/>
      </w:pPr>
      <w:r>
        <w:t>Компьютер</w:t>
      </w:r>
      <w:r w:rsidR="005B7C73">
        <w:t xml:space="preserve"> способный поддерживать</w:t>
      </w:r>
      <w:r w:rsidR="005B7C73" w:rsidRPr="00213CBA">
        <w:t xml:space="preserve"> </w:t>
      </w:r>
      <w:r w:rsidR="005B7C73">
        <w:rPr>
          <w:lang w:val="en-US"/>
        </w:rPr>
        <w:t>MS</w:t>
      </w:r>
      <w:r w:rsidR="005B7C73" w:rsidRPr="00213CBA">
        <w:t xml:space="preserve"> </w:t>
      </w:r>
      <w:r w:rsidR="005B7C73">
        <w:rPr>
          <w:lang w:val="en-US"/>
        </w:rPr>
        <w:t>Windows</w:t>
      </w:r>
      <w:r w:rsidR="005B7C73" w:rsidRPr="00213CBA">
        <w:t xml:space="preserve"> 10</w:t>
      </w:r>
      <w:r w:rsidR="00FE7433">
        <w:t>.</w:t>
      </w:r>
    </w:p>
    <w:p w14:paraId="5C23538B" w14:textId="77777777" w:rsidR="00FE7433" w:rsidRDefault="00FE7433" w:rsidP="00B34B61">
      <w:pPr>
        <w:pStyle w:val="aff8"/>
        <w:numPr>
          <w:ilvl w:val="1"/>
          <w:numId w:val="34"/>
        </w:numPr>
        <w:tabs>
          <w:tab w:val="left" w:pos="1134"/>
        </w:tabs>
        <w:spacing w:line="360" w:lineRule="auto"/>
        <w:ind w:left="0" w:firstLine="709"/>
      </w:pPr>
      <w:r>
        <w:t>Конфигурация комплекса технических средств определяется в процессе выполнения лабораторной работы.</w:t>
      </w:r>
    </w:p>
    <w:p w14:paraId="5248F5EE" w14:textId="77777777" w:rsidR="00FE7433" w:rsidRDefault="00FE7433" w:rsidP="00B34B61">
      <w:pPr>
        <w:pStyle w:val="aff8"/>
        <w:numPr>
          <w:ilvl w:val="0"/>
          <w:numId w:val="34"/>
        </w:numPr>
        <w:tabs>
          <w:tab w:val="left" w:pos="1134"/>
        </w:tabs>
        <w:spacing w:line="360" w:lineRule="auto"/>
        <w:ind w:left="0" w:firstLine="709"/>
      </w:pPr>
      <w:r>
        <w:t xml:space="preserve">Требования к языкам программирования и средам разработки СПО: </w:t>
      </w:r>
    </w:p>
    <w:p w14:paraId="540F7DA8" w14:textId="77777777" w:rsidR="00FE7433" w:rsidRDefault="00FE7433" w:rsidP="00B34B61">
      <w:pPr>
        <w:pStyle w:val="aff8"/>
        <w:numPr>
          <w:ilvl w:val="1"/>
          <w:numId w:val="34"/>
        </w:numPr>
        <w:tabs>
          <w:tab w:val="left" w:pos="1134"/>
        </w:tabs>
        <w:spacing w:line="360" w:lineRule="auto"/>
        <w:ind w:left="0" w:firstLine="709"/>
      </w:pPr>
      <w:r>
        <w:t xml:space="preserve">СПО должно быть разработано на языке </w:t>
      </w:r>
      <w:r>
        <w:rPr>
          <w:lang w:val="en-US"/>
        </w:rPr>
        <w:t>C</w:t>
      </w:r>
      <w:r>
        <w:t>#,</w:t>
      </w:r>
      <w:r w:rsidR="00AB56DB">
        <w:t xml:space="preserve"> интерфейс написан </w:t>
      </w:r>
      <w:r w:rsidR="00E4421B">
        <w:t xml:space="preserve">с помощью системы </w:t>
      </w:r>
      <w:r w:rsidR="00AB56DB">
        <w:rPr>
          <w:lang w:val="en-US"/>
        </w:rPr>
        <w:t>WPF</w:t>
      </w:r>
      <w:r w:rsidR="00AB56DB">
        <w:t>.</w:t>
      </w:r>
    </w:p>
    <w:p w14:paraId="715479D5" w14:textId="3DA10164" w:rsidR="00FE7433" w:rsidRDefault="00FE7433" w:rsidP="00B34B61">
      <w:pPr>
        <w:pStyle w:val="aff8"/>
        <w:numPr>
          <w:ilvl w:val="1"/>
          <w:numId w:val="34"/>
        </w:numPr>
        <w:tabs>
          <w:tab w:val="left" w:pos="1134"/>
        </w:tabs>
        <w:spacing w:line="360" w:lineRule="auto"/>
        <w:ind w:left="0" w:firstLine="709"/>
      </w:pPr>
      <w:r>
        <w:t>Низкоуровневые функции должны быть реализованы в виде ассемблерных вставок</w:t>
      </w:r>
      <w:r w:rsidR="00055937">
        <w:t>.</w:t>
      </w:r>
    </w:p>
    <w:p w14:paraId="50D2DE7C" w14:textId="77777777" w:rsidR="00FE7433" w:rsidRDefault="00FE7433" w:rsidP="00B34B61">
      <w:pPr>
        <w:pStyle w:val="aff8"/>
        <w:numPr>
          <w:ilvl w:val="0"/>
          <w:numId w:val="34"/>
        </w:numPr>
        <w:tabs>
          <w:tab w:val="left" w:pos="1134"/>
        </w:tabs>
        <w:spacing w:line="360" w:lineRule="auto"/>
        <w:ind w:left="0" w:firstLine="709"/>
      </w:pPr>
      <w:r>
        <w:t>Требования к структуре СПО:</w:t>
      </w:r>
    </w:p>
    <w:p w14:paraId="44AE097F" w14:textId="77777777" w:rsidR="00FE7433" w:rsidRDefault="00FE7433" w:rsidP="00B34B61">
      <w:pPr>
        <w:pStyle w:val="aff8"/>
        <w:numPr>
          <w:ilvl w:val="1"/>
          <w:numId w:val="34"/>
        </w:numPr>
        <w:tabs>
          <w:tab w:val="left" w:pos="1134"/>
        </w:tabs>
        <w:spacing w:line="360" w:lineRule="auto"/>
        <w:ind w:left="0" w:firstLine="709"/>
      </w:pPr>
      <w:r>
        <w:t>Должен состоять из одного исполняемого файла (</w:t>
      </w:r>
      <w:r>
        <w:rPr>
          <w:lang w:val="en-US"/>
        </w:rPr>
        <w:t>exe</w:t>
      </w:r>
      <w:r>
        <w:t>) и двух динамически подключаемых библиотек (</w:t>
      </w:r>
      <w:proofErr w:type="spellStart"/>
      <w:r>
        <w:rPr>
          <w:lang w:val="en-US"/>
        </w:rPr>
        <w:t>dll</w:t>
      </w:r>
      <w:proofErr w:type="spellEnd"/>
      <w:r>
        <w:t xml:space="preserve">). </w:t>
      </w:r>
    </w:p>
    <w:p w14:paraId="63AF2DCB" w14:textId="77777777" w:rsidR="00FE7433" w:rsidRDefault="00FE7433" w:rsidP="00B34B61">
      <w:pPr>
        <w:pStyle w:val="aff8"/>
        <w:numPr>
          <w:ilvl w:val="1"/>
          <w:numId w:val="34"/>
        </w:numPr>
        <w:tabs>
          <w:tab w:val="left" w:pos="1134"/>
        </w:tabs>
        <w:spacing w:line="360" w:lineRule="auto"/>
        <w:ind w:left="0" w:firstLine="709"/>
      </w:pPr>
      <w:r>
        <w:t>Исполняемый файл содержит элементы графического пользовательского интерфейса, программный код для организации человеко-машинного взаимодействия и программный код, обращающийся к динамически подключаемым библиотекам.</w:t>
      </w:r>
    </w:p>
    <w:p w14:paraId="527CAAB9" w14:textId="77777777" w:rsidR="00FE7433" w:rsidRDefault="00FE7433" w:rsidP="00B34B61">
      <w:pPr>
        <w:pStyle w:val="aff8"/>
        <w:numPr>
          <w:ilvl w:val="0"/>
          <w:numId w:val="34"/>
        </w:numPr>
        <w:tabs>
          <w:tab w:val="left" w:pos="1134"/>
        </w:tabs>
        <w:spacing w:line="360" w:lineRule="auto"/>
        <w:ind w:left="0" w:firstLine="709"/>
      </w:pPr>
      <w:r>
        <w:t>Требования к способам организации диалога с пользователем:</w:t>
      </w:r>
    </w:p>
    <w:p w14:paraId="13AE5D37" w14:textId="77777777" w:rsidR="00FE7433" w:rsidRDefault="00FE7433" w:rsidP="00B34B61">
      <w:pPr>
        <w:pStyle w:val="aff8"/>
        <w:numPr>
          <w:ilvl w:val="1"/>
          <w:numId w:val="34"/>
        </w:numPr>
        <w:tabs>
          <w:tab w:val="left" w:pos="1134"/>
        </w:tabs>
        <w:spacing w:line="360" w:lineRule="auto"/>
        <w:ind w:left="0" w:firstLine="709"/>
      </w:pPr>
      <w:r>
        <w:t>Диалог с пользователем должен быть реализован с помощью графического интерфейса.</w:t>
      </w:r>
    </w:p>
    <w:p w14:paraId="226E4561" w14:textId="67A106A4" w:rsidR="00FE7433" w:rsidRDefault="00FE7433" w:rsidP="0015592D">
      <w:pPr>
        <w:pStyle w:val="aff8"/>
        <w:numPr>
          <w:ilvl w:val="0"/>
          <w:numId w:val="34"/>
        </w:numPr>
        <w:tabs>
          <w:tab w:val="left" w:pos="1134"/>
        </w:tabs>
        <w:spacing w:line="360" w:lineRule="auto"/>
        <w:ind w:left="0" w:firstLine="709"/>
      </w:pPr>
      <w:r>
        <w:t>Требования к качеству реализации функций:</w:t>
      </w:r>
    </w:p>
    <w:p w14:paraId="7B686AEF" w14:textId="77777777" w:rsidR="00FE7433" w:rsidRDefault="00FE7433" w:rsidP="00B34B61">
      <w:pPr>
        <w:pStyle w:val="aff8"/>
        <w:numPr>
          <w:ilvl w:val="1"/>
          <w:numId w:val="34"/>
        </w:numPr>
        <w:tabs>
          <w:tab w:val="left" w:pos="1134"/>
        </w:tabs>
        <w:spacing w:line="360" w:lineRule="auto"/>
        <w:ind w:left="0" w:firstLine="709"/>
      </w:pPr>
      <w:r>
        <w:t>СПО должно обеспечивать корректную работу с вводимыми данными, обеспечивать обработку исключительных ситуаций, в случае их возникновения.</w:t>
      </w:r>
    </w:p>
    <w:p w14:paraId="6FDB44B6" w14:textId="77777777" w:rsidR="00FE7433" w:rsidRDefault="00FE7433" w:rsidP="00FE7433">
      <w:pPr>
        <w:tabs>
          <w:tab w:val="left" w:pos="1134"/>
        </w:tabs>
        <w:spacing w:line="360" w:lineRule="auto"/>
        <w:ind w:firstLine="709"/>
      </w:pPr>
      <w:r>
        <w:t>9. Требования к быстродействию: не предъявляются.</w:t>
      </w:r>
    </w:p>
    <w:p w14:paraId="49E7FDEA" w14:textId="77777777" w:rsidR="00040CBC" w:rsidRDefault="00040CBC" w:rsidP="006F4DA7">
      <w:pPr>
        <w:tabs>
          <w:tab w:val="left" w:pos="1134"/>
        </w:tabs>
      </w:pPr>
    </w:p>
    <w:p w14:paraId="6404E754" w14:textId="77777777" w:rsidR="006F4DA7" w:rsidRPr="006F4DA7" w:rsidRDefault="006F4DA7" w:rsidP="006F4DA7">
      <w:pPr>
        <w:tabs>
          <w:tab w:val="left" w:pos="1134"/>
        </w:tabs>
      </w:pPr>
    </w:p>
    <w:p w14:paraId="2B2B5BE1" w14:textId="77777777" w:rsidR="00E0015C" w:rsidRDefault="00E0015C" w:rsidP="00E0015C">
      <w:pPr>
        <w:ind w:left="426"/>
      </w:pPr>
      <w:r>
        <w:t>Руководитель лабораторных работ:</w:t>
      </w:r>
    </w:p>
    <w:p w14:paraId="3970A2D3" w14:textId="77777777" w:rsidR="00E0015C" w:rsidRPr="00067C66" w:rsidRDefault="00E0015C" w:rsidP="00A92899">
      <w:pPr>
        <w:ind w:left="5103"/>
      </w:pPr>
      <w:r>
        <w:t xml:space="preserve">__________________ / </w:t>
      </w:r>
      <w:r w:rsidRPr="00E0015C">
        <w:t>А.А. Столбова</w:t>
      </w:r>
    </w:p>
    <w:p w14:paraId="347C4DCC" w14:textId="16928130" w:rsidR="00E0015C" w:rsidRPr="00AB56DB" w:rsidRDefault="00D25FC5" w:rsidP="00D25FC5">
      <w:r>
        <w:t xml:space="preserve">       </w:t>
      </w:r>
      <w:r w:rsidR="00E0015C" w:rsidRPr="00AB56DB">
        <w:t>Задание принял</w:t>
      </w:r>
      <w:r w:rsidR="00AB56DB" w:rsidRPr="00AB56DB">
        <w:t>и</w:t>
      </w:r>
      <w:r w:rsidR="00E0015C" w:rsidRPr="00AB56DB">
        <w:t xml:space="preserve"> к исполнению:</w:t>
      </w:r>
    </w:p>
    <w:p w14:paraId="1FC16493" w14:textId="77777777" w:rsidR="00E0015C" w:rsidRPr="00AB56DB" w:rsidRDefault="00E0015C" w:rsidP="00A92899">
      <w:pPr>
        <w:ind w:left="5103"/>
      </w:pPr>
      <w:r w:rsidRPr="00AB56DB">
        <w:t xml:space="preserve">__________________ / </w:t>
      </w:r>
      <w:proofErr w:type="gramStart"/>
      <w:r w:rsidR="00AB56DB" w:rsidRPr="00AB56DB">
        <w:t>М.П</w:t>
      </w:r>
      <w:proofErr w:type="gramEnd"/>
      <w:r w:rsidR="00AB56DB" w:rsidRPr="00AB56DB">
        <w:t xml:space="preserve"> Тетюев</w:t>
      </w:r>
    </w:p>
    <w:p w14:paraId="593C3098" w14:textId="77777777" w:rsidR="00AB56DB" w:rsidRDefault="00E0015C" w:rsidP="00AB56DB">
      <w:pPr>
        <w:ind w:left="5103"/>
      </w:pPr>
      <w:r w:rsidRPr="00AB56DB">
        <w:t xml:space="preserve">__________________ / </w:t>
      </w:r>
      <w:proofErr w:type="gramStart"/>
      <w:r w:rsidR="00AB56DB" w:rsidRPr="00AB56DB">
        <w:t>А.С</w:t>
      </w:r>
      <w:proofErr w:type="gramEnd"/>
      <w:r w:rsidR="00AB56DB" w:rsidRPr="00AB56DB">
        <w:t xml:space="preserve"> Селезнев</w:t>
      </w:r>
      <w:bookmarkEnd w:id="0"/>
    </w:p>
    <w:p w14:paraId="52245EA1" w14:textId="1177C6E8" w:rsidR="00AB56DB" w:rsidRPr="0007319D" w:rsidRDefault="00D25FC5" w:rsidP="00AB56DB">
      <w:pPr>
        <w:spacing w:line="360" w:lineRule="auto"/>
        <w:ind w:firstLine="709"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D95169" wp14:editId="50DAB1D7">
                <wp:simplePos x="0" y="0"/>
                <wp:positionH relativeFrom="column">
                  <wp:posOffset>3701415</wp:posOffset>
                </wp:positionH>
                <wp:positionV relativeFrom="paragraph">
                  <wp:posOffset>219075</wp:posOffset>
                </wp:positionV>
                <wp:extent cx="914400" cy="560070"/>
                <wp:effectExtent l="9525" t="5715" r="9525" b="5715"/>
                <wp:wrapNone/>
                <wp:docPr id="14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560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577D90" w14:textId="77777777" w:rsidR="00317F0D" w:rsidRPr="00317F0D" w:rsidRDefault="00317F0D" w:rsidP="00317F0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    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8D95169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left:0;text-align:left;margin-left:291.45pt;margin-top:17.25pt;width:1in;height:44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">
                <v:textbox>
                  <w:txbxContent>
                    <w:p w14:paraId="35577D90" w14:textId="77777777" w:rsidR="00317F0D" w:rsidRPr="00317F0D" w:rsidRDefault="00317F0D" w:rsidP="00317F0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     User</w:t>
                      </w:r>
                    </w:p>
                  </w:txbxContent>
                </v:textbox>
              </v:shape>
            </w:pict>
          </mc:Fallback>
        </mc:AlternateContent>
      </w:r>
      <w:r w:rsidR="00AB56DB">
        <w:t>ПРОЕКТИРОВАНИЕ СИСТЕМНОГО ПРОГРАММНОГО ОБЕСПЕЧЕНИЯ</w:t>
      </w:r>
    </w:p>
    <w:p w14:paraId="584F19CF" w14:textId="504589C9" w:rsidR="00AB56DB" w:rsidRPr="0063548C" w:rsidRDefault="0063548C" w:rsidP="00D25FC5">
      <w:pPr>
        <w:spacing w:line="360" w:lineRule="auto"/>
        <w:ind w:firstLine="709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C3C68E" wp14:editId="63499495">
                <wp:simplePos x="0" y="0"/>
                <wp:positionH relativeFrom="column">
                  <wp:posOffset>2863215</wp:posOffset>
                </wp:positionH>
                <wp:positionV relativeFrom="paragraph">
                  <wp:posOffset>545925</wp:posOffset>
                </wp:positionV>
                <wp:extent cx="9525" cy="290370"/>
                <wp:effectExtent l="76200" t="38100" r="66675" b="52705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29037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DC8797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0" o:spid="_x0000_s1026" type="#_x0000_t32" style="position:absolute;margin-left:225.45pt;margin-top:43pt;width:.75pt;height:22.85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" strokecolor="black [3040]">
                <v:stroke startarrow="block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B5BEC4D" wp14:editId="2B32B4DA">
                <wp:simplePos x="0" y="0"/>
                <wp:positionH relativeFrom="column">
                  <wp:posOffset>1472565</wp:posOffset>
                </wp:positionH>
                <wp:positionV relativeFrom="paragraph">
                  <wp:posOffset>283845</wp:posOffset>
                </wp:positionV>
                <wp:extent cx="863314" cy="0"/>
                <wp:effectExtent l="38100" t="76200" r="13335" b="9525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3314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0F3977" id="Прямая со стрелкой 7" o:spid="_x0000_s1026" type="#_x0000_t32" style="position:absolute;margin-left:115.95pt;margin-top:22.35pt;width:68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" strokecolor="black [3040]">
                <v:stroke startarrow="block" endarrow="block"/>
              </v:shape>
            </w:pict>
          </mc:Fallback>
        </mc:AlternateContent>
      </w:r>
      <w:r w:rsidR="00D25FC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6B8E64" wp14:editId="23BC05ED">
                <wp:simplePos x="0" y="0"/>
                <wp:positionH relativeFrom="column">
                  <wp:posOffset>3372485</wp:posOffset>
                </wp:positionH>
                <wp:positionV relativeFrom="paragraph">
                  <wp:posOffset>274320</wp:posOffset>
                </wp:positionV>
                <wp:extent cx="319405" cy="0"/>
                <wp:effectExtent l="23495" t="57150" r="19050" b="57150"/>
                <wp:wrapNone/>
                <wp:docPr id="13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194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D4E113" id="AutoShape 17" o:spid="_x0000_s1026" type="#_x0000_t32" style="position:absolute;margin-left:265.55pt;margin-top:21.6pt;width:25.15pt;height:0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">
                <v:stroke startarrow="block" endarrow="block"/>
              </v:shape>
            </w:pict>
          </mc:Fallback>
        </mc:AlternateContent>
      </w:r>
      <w:r w:rsidR="0069421B">
        <w:rPr>
          <w:noProof/>
        </w:rPr>
        <mc:AlternateContent>
          <mc:Choice Requires="wpg">
            <w:drawing>
              <wp:inline distT="0" distB="0" distL="0" distR="0" wp14:anchorId="205793DD" wp14:editId="40652232">
                <wp:extent cx="2891790" cy="1381125"/>
                <wp:effectExtent l="0" t="0" r="22860" b="28575"/>
                <wp:docPr id="1" name="Группа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91790" cy="1381125"/>
                          <a:chOff x="0" y="0"/>
                          <a:chExt cx="3276600" cy="1464813"/>
                        </a:xfrm>
                      </wpg:grpSpPr>
                      <wps:wsp>
                        <wps:cNvPr id="3" name="Надпись 4"/>
                        <wps:cNvSpPr txBox="1">
                          <a:spLocks noChangeArrowheads="1"/>
                        </wps:cNvSpPr>
                        <wps:spPr bwMode="auto">
                          <a:xfrm>
                            <a:off x="2133600" y="0"/>
                            <a:ext cx="1143000" cy="57150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D5336D1" w14:textId="77777777" w:rsidR="00AB56DB" w:rsidRPr="003209AA" w:rsidRDefault="00AB56DB" w:rsidP="00AB56DB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Lab.</w:t>
                              </w:r>
                              <w:r w:rsidRPr="003209AA">
                                <w:rPr>
                                  <w:lang w:val="en-US"/>
                                </w:rPr>
                                <w:t>exe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" name="Надпись 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9525"/>
                            <a:ext cx="1143000" cy="57150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7583B0C" w14:textId="77777777" w:rsidR="00AB56DB" w:rsidRPr="003209AA" w:rsidRDefault="00AB56DB" w:rsidP="00AB56DB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Logic.dll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9" name="Надпись 7"/>
                        <wps:cNvSpPr txBox="1">
                          <a:spLocks noChangeArrowheads="1"/>
                        </wps:cNvSpPr>
                        <wps:spPr bwMode="auto">
                          <a:xfrm>
                            <a:off x="2132992" y="893313"/>
                            <a:ext cx="1143000" cy="57150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A83C464" w14:textId="77777777" w:rsidR="00AB56DB" w:rsidRPr="003209AA" w:rsidRDefault="00AB56DB" w:rsidP="00AB56DB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AsmFunc.dll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05793DD" id="Группа 10" o:spid="_x0000_s1027" style="width:227.7pt;height:108.75pt;mso-position-horizontal-relative:char;mso-position-vertical-relative:line" coordsize="32766,1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">
                <v:shape id="Надпись 4" o:spid="_x0000_s1028" type="#_x0000_t202" style="position:absolute;left:21336;width:11430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" fillcolor="white [3201]" strokeweight=".5pt">
                  <v:textbox>
                    <w:txbxContent>
                      <w:p w14:paraId="4D5336D1" w14:textId="77777777" w:rsidR="00AB56DB" w:rsidRPr="003209AA" w:rsidRDefault="00AB56DB" w:rsidP="00AB56DB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Lab.</w:t>
                        </w:r>
                        <w:r w:rsidRPr="003209AA">
                          <w:rPr>
                            <w:lang w:val="en-US"/>
                          </w:rPr>
                          <w:t>exe</w:t>
                        </w:r>
                      </w:p>
                    </w:txbxContent>
                  </v:textbox>
                </v:shape>
                <v:shape id="Надпись 6" o:spid="_x0000_s1029" type="#_x0000_t202" style="position:absolute;top:95;width:11430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" fillcolor="white [3201]" strokeweight=".5pt">
                  <v:textbox>
                    <w:txbxContent>
                      <w:p w14:paraId="77583B0C" w14:textId="77777777" w:rsidR="00AB56DB" w:rsidRPr="003209AA" w:rsidRDefault="00AB56DB" w:rsidP="00AB56DB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Logic.dll</w:t>
                        </w:r>
                      </w:p>
                    </w:txbxContent>
                  </v:textbox>
                </v:shape>
                <v:shape id="Надпись 7" o:spid="_x0000_s1030" type="#_x0000_t202" style="position:absolute;left:21329;top:8933;width:11430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" fillcolor="white [3201]" strokeweight=".5pt">
                  <v:textbox>
                    <w:txbxContent>
                      <w:p w14:paraId="7A83C464" w14:textId="77777777" w:rsidR="00AB56DB" w:rsidRPr="003209AA" w:rsidRDefault="00AB56DB" w:rsidP="00AB56DB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AsmFunc.dll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D9DF370" w14:textId="77777777" w:rsidR="00AB56DB" w:rsidRPr="009A3901" w:rsidRDefault="00AB56DB" w:rsidP="00AB56DB">
      <w:pPr>
        <w:spacing w:line="360" w:lineRule="auto"/>
        <w:ind w:firstLine="709"/>
        <w:jc w:val="center"/>
      </w:pPr>
      <w:r w:rsidRPr="003209AA">
        <w:t>Рис</w:t>
      </w:r>
      <w:r>
        <w:t>унок 1 –</w:t>
      </w:r>
      <w:r w:rsidRPr="003209AA">
        <w:t xml:space="preserve"> Структурная схема СПО</w:t>
      </w:r>
    </w:p>
    <w:p w14:paraId="5F90F656" w14:textId="77777777" w:rsidR="00AB56DB" w:rsidRDefault="00AB56DB" w:rsidP="00AB56DB">
      <w:pPr>
        <w:spacing w:line="360" w:lineRule="auto"/>
        <w:ind w:firstLine="709"/>
        <w:jc w:val="both"/>
      </w:pPr>
      <w:r>
        <w:t>Структурная схема состоит из 3 частей:</w:t>
      </w:r>
    </w:p>
    <w:p w14:paraId="57473BC0" w14:textId="170D67ED" w:rsidR="00AB56DB" w:rsidRDefault="00317F0D" w:rsidP="00B34B61">
      <w:pPr>
        <w:pStyle w:val="aff8"/>
        <w:numPr>
          <w:ilvl w:val="0"/>
          <w:numId w:val="35"/>
        </w:numPr>
        <w:spacing w:line="360" w:lineRule="auto"/>
        <w:ind w:left="0" w:firstLine="709"/>
        <w:jc w:val="both"/>
        <w:rPr>
          <w:szCs w:val="24"/>
        </w:rPr>
      </w:pPr>
      <w:r>
        <w:rPr>
          <w:lang w:val="en-US"/>
        </w:rPr>
        <w:t>Lab</w:t>
      </w:r>
      <w:r w:rsidR="00AB56DB" w:rsidRPr="003209AA">
        <w:rPr>
          <w:szCs w:val="24"/>
        </w:rPr>
        <w:t>.</w:t>
      </w:r>
      <w:r w:rsidR="00AB56DB">
        <w:rPr>
          <w:szCs w:val="24"/>
          <w:lang w:val="en-US"/>
        </w:rPr>
        <w:t>exe</w:t>
      </w:r>
      <w:r w:rsidR="00AB56DB">
        <w:rPr>
          <w:szCs w:val="24"/>
        </w:rPr>
        <w:t xml:space="preserve"> –</w:t>
      </w:r>
      <w:r>
        <w:rPr>
          <w:szCs w:val="24"/>
        </w:rPr>
        <w:t xml:space="preserve"> </w:t>
      </w:r>
      <w:r w:rsidR="00AB56DB">
        <w:t xml:space="preserve">исполняемый файл, </w:t>
      </w:r>
      <w:r>
        <w:t xml:space="preserve">содержит программный код для </w:t>
      </w:r>
      <w:r w:rsidR="00786C69">
        <w:t>взаимодействия с</w:t>
      </w:r>
      <w:r>
        <w:t xml:space="preserve"> пользователем, программный код для взаимодействия с динамическими библиотеками, элементы графического интерфейса пользователя и логику взаимодействия элементов графического интерфейса пользователя. </w:t>
      </w:r>
    </w:p>
    <w:p w14:paraId="62CC0DEA" w14:textId="77777777" w:rsidR="00AB56DB" w:rsidRDefault="00AB56DB" w:rsidP="00B34B61">
      <w:pPr>
        <w:pStyle w:val="aff8"/>
        <w:numPr>
          <w:ilvl w:val="0"/>
          <w:numId w:val="35"/>
        </w:numPr>
        <w:spacing w:line="360" w:lineRule="auto"/>
        <w:ind w:left="0" w:firstLine="709"/>
        <w:jc w:val="both"/>
        <w:rPr>
          <w:szCs w:val="24"/>
        </w:rPr>
      </w:pPr>
      <w:proofErr w:type="spellStart"/>
      <w:r>
        <w:rPr>
          <w:lang w:val="en-US"/>
        </w:rPr>
        <w:t>As</w:t>
      </w:r>
      <w:r w:rsidR="00317F0D">
        <w:rPr>
          <w:lang w:val="en-US"/>
        </w:rPr>
        <w:t>mFunc</w:t>
      </w:r>
      <w:proofErr w:type="spellEnd"/>
      <w:r w:rsidRPr="00E07C15">
        <w:rPr>
          <w:szCs w:val="24"/>
        </w:rPr>
        <w:t>.</w:t>
      </w:r>
      <w:proofErr w:type="spellStart"/>
      <w:r>
        <w:rPr>
          <w:szCs w:val="24"/>
          <w:lang w:val="en-US"/>
        </w:rPr>
        <w:t>dll</w:t>
      </w:r>
      <w:proofErr w:type="spellEnd"/>
      <w:r w:rsidRPr="00E07C15">
        <w:rPr>
          <w:szCs w:val="24"/>
        </w:rPr>
        <w:t xml:space="preserve"> – </w:t>
      </w:r>
      <w:r>
        <w:rPr>
          <w:szCs w:val="24"/>
        </w:rPr>
        <w:t>динамически подключаемая библиотека,</w:t>
      </w:r>
      <w:r w:rsidR="00317F0D">
        <w:rPr>
          <w:szCs w:val="24"/>
        </w:rPr>
        <w:t xml:space="preserve"> в котором должна быть описаны низкоуровневые функции</w:t>
      </w:r>
      <w:r w:rsidR="00317F0D" w:rsidRPr="00317F0D">
        <w:rPr>
          <w:szCs w:val="24"/>
        </w:rPr>
        <w:t>:</w:t>
      </w:r>
      <w:r w:rsidR="00317F0D">
        <w:rPr>
          <w:szCs w:val="24"/>
        </w:rPr>
        <w:t xml:space="preserve"> Умножение двух целочисленных значений с проверкой переполнения и разделение одного значения без знака на другое значение без знака.</w:t>
      </w:r>
    </w:p>
    <w:p w14:paraId="493EA9B1" w14:textId="77777777" w:rsidR="00AB56DB" w:rsidRDefault="007D4A2B" w:rsidP="00B34B61">
      <w:pPr>
        <w:pStyle w:val="aff8"/>
        <w:numPr>
          <w:ilvl w:val="0"/>
          <w:numId w:val="35"/>
        </w:numPr>
        <w:spacing w:line="360" w:lineRule="auto"/>
        <w:ind w:left="0" w:firstLine="709"/>
        <w:jc w:val="both"/>
        <w:rPr>
          <w:szCs w:val="24"/>
        </w:rPr>
      </w:pPr>
      <w:r>
        <w:rPr>
          <w:lang w:val="en-US"/>
        </w:rPr>
        <w:t>Logic</w:t>
      </w:r>
      <w:r w:rsidR="00AB56DB" w:rsidRPr="00E07C15">
        <w:rPr>
          <w:szCs w:val="24"/>
        </w:rPr>
        <w:t>.</w:t>
      </w:r>
      <w:proofErr w:type="spellStart"/>
      <w:r w:rsidR="00AB56DB">
        <w:rPr>
          <w:szCs w:val="24"/>
          <w:lang w:val="en-US"/>
        </w:rPr>
        <w:t>dll</w:t>
      </w:r>
      <w:proofErr w:type="spellEnd"/>
      <w:r w:rsidR="00AB56DB" w:rsidRPr="00E07C15">
        <w:rPr>
          <w:szCs w:val="24"/>
        </w:rPr>
        <w:t xml:space="preserve"> – </w:t>
      </w:r>
      <w:r w:rsidR="00AB56DB">
        <w:rPr>
          <w:szCs w:val="24"/>
        </w:rPr>
        <w:t>динамически подключаемая библиотека, содержащая логику приложения. В ней хранятся классы:</w:t>
      </w:r>
    </w:p>
    <w:p w14:paraId="0400C36C" w14:textId="77777777" w:rsidR="0069421B" w:rsidRDefault="0069421B" w:rsidP="00B34B61">
      <w:pPr>
        <w:pStyle w:val="aff8"/>
        <w:numPr>
          <w:ilvl w:val="0"/>
          <w:numId w:val="36"/>
        </w:numPr>
        <w:spacing w:line="360" w:lineRule="auto"/>
        <w:ind w:left="0" w:firstLine="709"/>
        <w:jc w:val="both"/>
        <w:rPr>
          <w:szCs w:val="24"/>
        </w:rPr>
      </w:pPr>
      <w:r>
        <w:rPr>
          <w:szCs w:val="24"/>
        </w:rPr>
        <w:t>для обработки цикла-перебора</w:t>
      </w:r>
    </w:p>
    <w:p w14:paraId="2C55AABA" w14:textId="77777777" w:rsidR="0069421B" w:rsidRPr="0069421B" w:rsidRDefault="0069421B" w:rsidP="00B34B61">
      <w:pPr>
        <w:pStyle w:val="aff8"/>
        <w:numPr>
          <w:ilvl w:val="0"/>
          <w:numId w:val="36"/>
        </w:numPr>
        <w:spacing w:line="360" w:lineRule="auto"/>
        <w:ind w:left="0" w:firstLine="709"/>
        <w:jc w:val="both"/>
        <w:rPr>
          <w:szCs w:val="24"/>
        </w:rPr>
      </w:pPr>
      <w:r>
        <w:rPr>
          <w:szCs w:val="24"/>
        </w:rPr>
        <w:t xml:space="preserve">для обработки условного оператора </w:t>
      </w:r>
    </w:p>
    <w:p w14:paraId="6D8366A7" w14:textId="77777777" w:rsidR="00AB56DB" w:rsidRDefault="00AB56DB" w:rsidP="00B34B61">
      <w:pPr>
        <w:pStyle w:val="aff8"/>
        <w:numPr>
          <w:ilvl w:val="0"/>
          <w:numId w:val="36"/>
        </w:numPr>
        <w:spacing w:line="360" w:lineRule="auto"/>
        <w:ind w:left="0" w:firstLine="709"/>
        <w:jc w:val="both"/>
        <w:rPr>
          <w:szCs w:val="24"/>
        </w:rPr>
      </w:pPr>
      <w:r>
        <w:rPr>
          <w:szCs w:val="24"/>
        </w:rPr>
        <w:t xml:space="preserve">для сохранения в файл и загрузки из файла введенных пользователем данных </w:t>
      </w:r>
    </w:p>
    <w:p w14:paraId="650600A3" w14:textId="77777777" w:rsidR="00AB56DB" w:rsidRDefault="00AB56DB" w:rsidP="00B34B61">
      <w:pPr>
        <w:pStyle w:val="aff8"/>
        <w:numPr>
          <w:ilvl w:val="0"/>
          <w:numId w:val="36"/>
        </w:numPr>
        <w:spacing w:line="360" w:lineRule="auto"/>
        <w:ind w:left="0" w:firstLine="709"/>
        <w:jc w:val="both"/>
        <w:rPr>
          <w:szCs w:val="24"/>
        </w:rPr>
      </w:pPr>
      <w:r>
        <w:rPr>
          <w:szCs w:val="24"/>
        </w:rPr>
        <w:t>определяющий одну запись</w:t>
      </w:r>
      <w:r w:rsidR="00317F0D">
        <w:rPr>
          <w:szCs w:val="24"/>
        </w:rPr>
        <w:t xml:space="preserve"> для каждого типа файлов</w:t>
      </w:r>
    </w:p>
    <w:p w14:paraId="325363AD" w14:textId="77777777" w:rsidR="00AB56DB" w:rsidRDefault="00AB56DB" w:rsidP="00B34B61">
      <w:pPr>
        <w:pStyle w:val="aff8"/>
        <w:numPr>
          <w:ilvl w:val="0"/>
          <w:numId w:val="36"/>
        </w:numPr>
        <w:spacing w:line="360" w:lineRule="auto"/>
        <w:ind w:left="0" w:firstLine="709"/>
        <w:jc w:val="both"/>
        <w:rPr>
          <w:szCs w:val="24"/>
        </w:rPr>
      </w:pPr>
      <w:r>
        <w:rPr>
          <w:szCs w:val="24"/>
        </w:rPr>
        <w:t>определяющий динамическую структуру для хранения записей</w:t>
      </w:r>
    </w:p>
    <w:p w14:paraId="4423C45B" w14:textId="77777777" w:rsidR="00AB56DB" w:rsidRDefault="00AB56DB" w:rsidP="00B34B61">
      <w:pPr>
        <w:pStyle w:val="aff8"/>
        <w:numPr>
          <w:ilvl w:val="0"/>
          <w:numId w:val="36"/>
        </w:numPr>
        <w:spacing w:line="360" w:lineRule="auto"/>
        <w:ind w:left="0" w:firstLine="709"/>
        <w:jc w:val="both"/>
        <w:rPr>
          <w:szCs w:val="24"/>
        </w:rPr>
      </w:pPr>
      <w:r>
        <w:rPr>
          <w:szCs w:val="24"/>
        </w:rPr>
        <w:t>позволяющие добавить, удалить, отредактировать записи</w:t>
      </w:r>
      <w:r w:rsidR="00317F0D">
        <w:rPr>
          <w:szCs w:val="24"/>
        </w:rPr>
        <w:t xml:space="preserve"> для каждого типа записей</w:t>
      </w:r>
    </w:p>
    <w:p w14:paraId="2B30AF1A" w14:textId="77777777" w:rsidR="00AB56DB" w:rsidRPr="00DE25AE" w:rsidRDefault="00AB56DB" w:rsidP="00AB56DB">
      <w:pPr>
        <w:spacing w:line="360" w:lineRule="auto"/>
        <w:ind w:firstLine="709"/>
        <w:jc w:val="both"/>
      </w:pPr>
      <w:r>
        <w:t>Требования к программному обеспечению:</w:t>
      </w:r>
    </w:p>
    <w:p w14:paraId="05BA3C56" w14:textId="77777777" w:rsidR="00AB56DB" w:rsidRDefault="00AB56DB" w:rsidP="00B34B61">
      <w:pPr>
        <w:pStyle w:val="aff8"/>
        <w:numPr>
          <w:ilvl w:val="0"/>
          <w:numId w:val="37"/>
        </w:numPr>
        <w:tabs>
          <w:tab w:val="left" w:pos="1134"/>
        </w:tabs>
        <w:spacing w:line="360" w:lineRule="auto"/>
        <w:ind w:left="0" w:firstLine="709"/>
      </w:pPr>
      <w:r>
        <w:t xml:space="preserve">Тип операционной системы – </w:t>
      </w:r>
      <w:r w:rsidRPr="00DE25AE">
        <w:rPr>
          <w:lang w:val="en-US"/>
        </w:rPr>
        <w:t>MS</w:t>
      </w:r>
      <w:r w:rsidRPr="00CE6814">
        <w:t xml:space="preserve"> </w:t>
      </w:r>
      <w:r w:rsidRPr="00DE25AE">
        <w:rPr>
          <w:lang w:val="en-US"/>
        </w:rPr>
        <w:t>Windows</w:t>
      </w:r>
      <w:r w:rsidRPr="00CE6814">
        <w:t xml:space="preserve"> </w:t>
      </w:r>
      <w:r>
        <w:t>10.</w:t>
      </w:r>
    </w:p>
    <w:p w14:paraId="54A95215" w14:textId="77777777" w:rsidR="00AB56DB" w:rsidRPr="00B12CB8" w:rsidRDefault="00AB56DB" w:rsidP="00B34B61">
      <w:pPr>
        <w:pStyle w:val="aff8"/>
        <w:numPr>
          <w:ilvl w:val="0"/>
          <w:numId w:val="37"/>
        </w:numPr>
        <w:tabs>
          <w:tab w:val="left" w:pos="1134"/>
        </w:tabs>
        <w:spacing w:line="360" w:lineRule="auto"/>
        <w:ind w:left="0" w:firstLine="709"/>
      </w:pPr>
      <w:r>
        <w:t>Среда</w:t>
      </w:r>
      <w:r w:rsidRPr="00B12CB8">
        <w:t xml:space="preserve"> </w:t>
      </w:r>
      <w:r>
        <w:t>разработки</w:t>
      </w:r>
      <w:r w:rsidRPr="00B12CB8">
        <w:t xml:space="preserve"> – </w:t>
      </w:r>
      <w:r w:rsidRPr="00DE25AE">
        <w:rPr>
          <w:lang w:val="en-US"/>
        </w:rPr>
        <w:t>MS</w:t>
      </w:r>
      <w:r w:rsidRPr="00B12CB8">
        <w:t xml:space="preserve"> </w:t>
      </w:r>
      <w:r w:rsidRPr="00DE25AE">
        <w:rPr>
          <w:lang w:val="en-US"/>
        </w:rPr>
        <w:t>Visual</w:t>
      </w:r>
      <w:r w:rsidRPr="00B12CB8">
        <w:t xml:space="preserve"> </w:t>
      </w:r>
      <w:r w:rsidRPr="00DE25AE">
        <w:rPr>
          <w:lang w:val="en-US"/>
        </w:rPr>
        <w:t>Studio</w:t>
      </w:r>
      <w:r w:rsidRPr="00B12CB8">
        <w:t xml:space="preserve"> 2017 </w:t>
      </w:r>
      <w:r>
        <w:t>и выше.</w:t>
      </w:r>
    </w:p>
    <w:p w14:paraId="7EBEDB39" w14:textId="77777777" w:rsidR="00AB56DB" w:rsidRPr="00CE6814" w:rsidRDefault="00AB56DB" w:rsidP="00B34B61">
      <w:pPr>
        <w:pStyle w:val="aff8"/>
        <w:numPr>
          <w:ilvl w:val="0"/>
          <w:numId w:val="37"/>
        </w:numPr>
        <w:tabs>
          <w:tab w:val="left" w:pos="1134"/>
        </w:tabs>
        <w:spacing w:line="360" w:lineRule="auto"/>
        <w:ind w:left="0" w:firstLine="709"/>
      </w:pPr>
      <w:r>
        <w:t xml:space="preserve">Язык программирования – </w:t>
      </w:r>
      <w:r w:rsidRPr="00DE25AE">
        <w:rPr>
          <w:lang w:val="en-US"/>
        </w:rPr>
        <w:t>C</w:t>
      </w:r>
      <w:r w:rsidRPr="00DE25AE">
        <w:t>#</w:t>
      </w:r>
      <w:r w:rsidR="00317F0D">
        <w:rPr>
          <w:lang w:val="en-US"/>
        </w:rPr>
        <w:t>, XAML</w:t>
      </w:r>
      <w:r>
        <w:t>.</w:t>
      </w:r>
    </w:p>
    <w:p w14:paraId="7AED139D" w14:textId="77777777" w:rsidR="00AB56DB" w:rsidRDefault="00AB56DB" w:rsidP="00B34B61">
      <w:pPr>
        <w:pStyle w:val="aff8"/>
        <w:numPr>
          <w:ilvl w:val="0"/>
          <w:numId w:val="37"/>
        </w:numPr>
        <w:tabs>
          <w:tab w:val="left" w:pos="1134"/>
        </w:tabs>
        <w:spacing w:line="360" w:lineRule="auto"/>
        <w:ind w:left="0" w:firstLine="709"/>
      </w:pPr>
      <w:r>
        <w:t>Инструментальные средства разработки – определяются в процессе выполнения лабораторной работы.</w:t>
      </w:r>
    </w:p>
    <w:p w14:paraId="74165C40" w14:textId="18599709" w:rsidR="00AB56DB" w:rsidRDefault="00AB56DB" w:rsidP="00AB56DB">
      <w:pPr>
        <w:pStyle w:val="aff8"/>
        <w:tabs>
          <w:tab w:val="left" w:pos="1134"/>
        </w:tabs>
        <w:spacing w:line="360" w:lineRule="auto"/>
        <w:ind w:left="709"/>
      </w:pPr>
      <w:r>
        <w:t>Требования к аппаратному обеспечению:</w:t>
      </w:r>
    </w:p>
    <w:p w14:paraId="18DE0AF3" w14:textId="2BF30858" w:rsidR="00AB56DB" w:rsidRDefault="00055937" w:rsidP="00B34B61">
      <w:pPr>
        <w:pStyle w:val="aff8"/>
        <w:numPr>
          <w:ilvl w:val="1"/>
          <w:numId w:val="38"/>
        </w:numPr>
        <w:tabs>
          <w:tab w:val="left" w:pos="1134"/>
        </w:tabs>
        <w:spacing w:line="360" w:lineRule="auto"/>
        <w:ind w:left="0" w:firstLine="709"/>
      </w:pPr>
      <w:r>
        <w:t xml:space="preserve">Компьютер способный поддерживать операционную систему </w:t>
      </w:r>
      <w:r>
        <w:rPr>
          <w:lang w:val="en-US"/>
        </w:rPr>
        <w:t>MS</w:t>
      </w:r>
      <w:r w:rsidRPr="00055937">
        <w:t xml:space="preserve"> </w:t>
      </w:r>
      <w:r>
        <w:rPr>
          <w:lang w:val="en-US"/>
        </w:rPr>
        <w:t>Windows</w:t>
      </w:r>
      <w:r w:rsidRPr="00055937">
        <w:t xml:space="preserve"> 10</w:t>
      </w:r>
    </w:p>
    <w:p w14:paraId="1956BDF5" w14:textId="77777777" w:rsidR="00AB56DB" w:rsidRDefault="00AB56DB" w:rsidP="00B34B61">
      <w:pPr>
        <w:pStyle w:val="aff8"/>
        <w:numPr>
          <w:ilvl w:val="1"/>
          <w:numId w:val="38"/>
        </w:numPr>
        <w:tabs>
          <w:tab w:val="left" w:pos="1134"/>
        </w:tabs>
        <w:spacing w:line="360" w:lineRule="auto"/>
        <w:ind w:left="0" w:firstLine="709"/>
      </w:pPr>
      <w:r>
        <w:t>Конфигурация комплекса технических средств определяется в процессе выполнения лабораторной работы.</w:t>
      </w:r>
    </w:p>
    <w:p w14:paraId="2FC223E4" w14:textId="77777777" w:rsidR="00AB56DB" w:rsidRDefault="00AB56DB" w:rsidP="00AB56DB"/>
    <w:p w14:paraId="45E7AB08" w14:textId="77777777" w:rsidR="00AB56DB" w:rsidRDefault="00AB56DB" w:rsidP="00AB56DB"/>
    <w:p w14:paraId="63993D80" w14:textId="77777777" w:rsidR="00AB56DB" w:rsidRPr="00067C66" w:rsidRDefault="00AB56DB" w:rsidP="00AB56DB"/>
    <w:sectPr w:rsidR="00AB56DB" w:rsidRPr="00067C66" w:rsidSect="00A92899">
      <w:pgSz w:w="11906" w:h="16838"/>
      <w:pgMar w:top="1134" w:right="851" w:bottom="1134" w:left="1701" w:header="720" w:footer="709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7292EA" w14:textId="77777777" w:rsidR="000B50B6" w:rsidRDefault="000B50B6">
      <w:r>
        <w:separator/>
      </w:r>
    </w:p>
    <w:p w14:paraId="557B0ED9" w14:textId="77777777" w:rsidR="000B50B6" w:rsidRDefault="000B50B6"/>
    <w:p w14:paraId="6CF56DA0" w14:textId="77777777" w:rsidR="000B50B6" w:rsidRDefault="000B50B6"/>
  </w:endnote>
  <w:endnote w:type="continuationSeparator" w:id="0">
    <w:p w14:paraId="04294234" w14:textId="77777777" w:rsidR="000B50B6" w:rsidRDefault="000B50B6">
      <w:r>
        <w:continuationSeparator/>
      </w:r>
    </w:p>
    <w:p w14:paraId="3DDD6FE6" w14:textId="77777777" w:rsidR="000B50B6" w:rsidRDefault="000B50B6"/>
    <w:p w14:paraId="731AAE6E" w14:textId="77777777" w:rsidR="000B50B6" w:rsidRDefault="000B50B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oboto">
    <w:altName w:val="Arial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970874" w14:textId="77777777" w:rsidR="000B50B6" w:rsidRDefault="000B50B6">
      <w:r>
        <w:separator/>
      </w:r>
    </w:p>
    <w:p w14:paraId="3A2C1E36" w14:textId="77777777" w:rsidR="000B50B6" w:rsidRDefault="000B50B6"/>
    <w:p w14:paraId="498FCFD0" w14:textId="77777777" w:rsidR="000B50B6" w:rsidRDefault="000B50B6"/>
  </w:footnote>
  <w:footnote w:type="continuationSeparator" w:id="0">
    <w:p w14:paraId="6312E7E3" w14:textId="77777777" w:rsidR="000B50B6" w:rsidRDefault="000B50B6">
      <w:r>
        <w:continuationSeparator/>
      </w:r>
    </w:p>
    <w:p w14:paraId="6756E433" w14:textId="77777777" w:rsidR="000B50B6" w:rsidRDefault="000B50B6"/>
    <w:p w14:paraId="0B7D7895" w14:textId="77777777" w:rsidR="000B50B6" w:rsidRDefault="000B50B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32F8BFE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80"/>
        </w:tabs>
        <w:ind w:left="1620" w:hanging="360"/>
      </w:pPr>
      <w:rPr>
        <w:rFonts w:ascii="Courier New" w:hAnsi="Courier New" w:cs="Courier New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  <w:rPr>
        <w:rFonts w:ascii="Courier New" w:hAnsi="Courier New" w:cs="Courier New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ascii="Courier New" w:hAnsi="Courier New" w:cs="Courier New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  <w:rPr>
        <w:rFonts w:ascii="Courier New" w:hAnsi="Courier New" w:cs="Courier New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ascii="Courier New" w:hAnsi="Courier New" w:cs="Courier New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  <w:rPr>
        <w:rFonts w:ascii="Courier New" w:hAnsi="Courier New" w:cs="Courier New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2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Times New Roman" w:hAnsi="Times New Roman" w:cs="Symbol"/>
        <w:sz w:val="20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  <w:rPr>
        <w:rFonts w:cs="Times New Roman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  <w:sz w:val="20"/>
      </w:rPr>
    </w:lvl>
  </w:abstractNum>
  <w:abstractNum w:abstractNumId="4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  <w:sz w:val="20"/>
      </w:rPr>
    </w:lvl>
  </w:abstractNum>
  <w:abstractNum w:abstractNumId="5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  <w:sz w:val="20"/>
      </w:rPr>
    </w:lvl>
  </w:abstractNum>
  <w:abstractNum w:abstractNumId="6" w15:restartNumberingAfterBreak="0">
    <w:nsid w:val="00000008"/>
    <w:multiLevelType w:val="multi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00F744BE"/>
    <w:multiLevelType w:val="hybridMultilevel"/>
    <w:tmpl w:val="E3B65D82"/>
    <w:lvl w:ilvl="0" w:tplc="04190001">
      <w:start w:val="1"/>
      <w:numFmt w:val="bullet"/>
      <w:pStyle w:val="1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pStyle w:val="2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04207A9C"/>
    <w:multiLevelType w:val="hybridMultilevel"/>
    <w:tmpl w:val="F79823F6"/>
    <w:lvl w:ilvl="0" w:tplc="CCFC5B38">
      <w:start w:val="1"/>
      <w:numFmt w:val="bullet"/>
      <w:suff w:val="space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A67F44">
      <w:start w:val="1"/>
      <w:numFmt w:val="bullet"/>
      <w:lvlText w:val="—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05B50E15"/>
    <w:multiLevelType w:val="hybridMultilevel"/>
    <w:tmpl w:val="09D46232"/>
    <w:lvl w:ilvl="0" w:tplc="EB70B7D6">
      <w:start w:val="1"/>
      <w:numFmt w:val="decimal"/>
      <w:pStyle w:val="a0"/>
      <w:lvlText w:val="1.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07B54AAE"/>
    <w:multiLevelType w:val="hybridMultilevel"/>
    <w:tmpl w:val="8B664476"/>
    <w:lvl w:ilvl="0" w:tplc="406CC33A">
      <w:start w:val="1"/>
      <w:numFmt w:val="decimal"/>
      <w:pStyle w:val="a1"/>
      <w:lvlText w:val="1.1.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0A910454"/>
    <w:multiLevelType w:val="hybridMultilevel"/>
    <w:tmpl w:val="81AC2278"/>
    <w:lvl w:ilvl="0" w:tplc="04190001">
      <w:start w:val="1"/>
      <w:numFmt w:val="bullet"/>
      <w:pStyle w:val="MyHeadingLevel1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pStyle w:val="MYHEADING2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pStyle w:val="MyHeading3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218519F"/>
    <w:multiLevelType w:val="multilevel"/>
    <w:tmpl w:val="D9FE8EEA"/>
    <w:styleLink w:val="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sz w:val="28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3" w15:restartNumberingAfterBreak="0">
    <w:nsid w:val="129C169B"/>
    <w:multiLevelType w:val="singleLevel"/>
    <w:tmpl w:val="35D4703E"/>
    <w:lvl w:ilvl="0">
      <w:start w:val="9"/>
      <w:numFmt w:val="decimal"/>
      <w:pStyle w:val="MyNumberedList"/>
      <w:lvlText w:val="%1. 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8"/>
        <w:szCs w:val="28"/>
        <w:u w:val="none"/>
      </w:rPr>
    </w:lvl>
  </w:abstractNum>
  <w:abstractNum w:abstractNumId="14" w15:restartNumberingAfterBreak="0">
    <w:nsid w:val="149E1EBE"/>
    <w:multiLevelType w:val="multilevel"/>
    <w:tmpl w:val="66B24D54"/>
    <w:lvl w:ilvl="0">
      <w:start w:val="1"/>
      <w:numFmt w:val="decimal"/>
      <w:lvlText w:val="Б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3"/>
      <w:lvlText w:val="Б.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Б.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18A80D8B"/>
    <w:multiLevelType w:val="hybridMultilevel"/>
    <w:tmpl w:val="05A63044"/>
    <w:lvl w:ilvl="0" w:tplc="2B6643D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117198F"/>
    <w:multiLevelType w:val="singleLevel"/>
    <w:tmpl w:val="4642C7F6"/>
    <w:lvl w:ilvl="0">
      <w:start w:val="7"/>
      <w:numFmt w:val="decimal"/>
      <w:pStyle w:val="a4"/>
      <w:lvlText w:val="%1. 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szCs w:val="28"/>
        <w:u w:val="none"/>
      </w:rPr>
    </w:lvl>
  </w:abstractNum>
  <w:abstractNum w:abstractNumId="17" w15:restartNumberingAfterBreak="0">
    <w:nsid w:val="22165575"/>
    <w:multiLevelType w:val="multilevel"/>
    <w:tmpl w:val="FE2468A6"/>
    <w:styleLink w:val="a5"/>
    <w:lvl w:ilvl="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"/>
      <w:lvlJc w:val="left"/>
      <w:pPr>
        <w:tabs>
          <w:tab w:val="num" w:pos="1952"/>
        </w:tabs>
        <w:ind w:left="1952" w:hanging="360"/>
      </w:pPr>
      <w:rPr>
        <w:rFonts w:ascii="Symbol" w:hAnsi="Symbol" w:cs="Courier New" w:hint="default"/>
      </w:rPr>
    </w:lvl>
    <w:lvl w:ilvl="2">
      <w:start w:val="1"/>
      <w:numFmt w:val="bullet"/>
      <w:lvlText w:val=""/>
      <w:lvlJc w:val="left"/>
      <w:pPr>
        <w:tabs>
          <w:tab w:val="num" w:pos="2672"/>
        </w:tabs>
        <w:ind w:left="2672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3392"/>
        </w:tabs>
        <w:ind w:left="339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12"/>
        </w:tabs>
        <w:ind w:left="411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32"/>
        </w:tabs>
        <w:ind w:left="483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552"/>
        </w:tabs>
        <w:ind w:left="555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272"/>
        </w:tabs>
        <w:ind w:left="627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92"/>
        </w:tabs>
        <w:ind w:left="6992" w:hanging="360"/>
      </w:pPr>
      <w:rPr>
        <w:rFonts w:ascii="Wingdings" w:hAnsi="Wingdings" w:hint="default"/>
      </w:rPr>
    </w:lvl>
  </w:abstractNum>
  <w:abstractNum w:abstractNumId="18" w15:restartNumberingAfterBreak="0">
    <w:nsid w:val="23BD5498"/>
    <w:multiLevelType w:val="multilevel"/>
    <w:tmpl w:val="525E7002"/>
    <w:lvl w:ilvl="0">
      <w:start w:val="1"/>
      <w:numFmt w:val="decimal"/>
      <w:pStyle w:val="12"/>
      <w:lvlText w:val="%1"/>
      <w:lvlJc w:val="left"/>
      <w:pPr>
        <w:tabs>
          <w:tab w:val="num" w:pos="792"/>
        </w:tabs>
        <w:ind w:left="79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24"/>
        <w:szCs w:val="24"/>
        <w:u w:val="none"/>
        <w:vertAlign w:val="baseline"/>
      </w:rPr>
    </w:lvl>
    <w:lvl w:ilvl="1">
      <w:start w:val="1"/>
      <w:numFmt w:val="decimal"/>
      <w:lvlRestart w:val="0"/>
      <w:lvlText w:val="%1.%2"/>
      <w:lvlJc w:val="left"/>
      <w:pPr>
        <w:tabs>
          <w:tab w:val="num" w:pos="340"/>
        </w:tabs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9" w15:restartNumberingAfterBreak="0">
    <w:nsid w:val="2A983F76"/>
    <w:multiLevelType w:val="multilevel"/>
    <w:tmpl w:val="8904F70A"/>
    <w:lvl w:ilvl="0">
      <w:start w:val="1"/>
      <w:numFmt w:val="decimal"/>
      <w:pStyle w:val="a6"/>
      <w:lvlText w:val="%1"/>
      <w:lvlJc w:val="left"/>
      <w:pPr>
        <w:tabs>
          <w:tab w:val="num" w:pos="284"/>
        </w:tabs>
        <w:ind w:left="175" w:hanging="175"/>
      </w:pPr>
      <w:rPr>
        <w:rFonts w:ascii="Times New Roman" w:eastAsia="Times New Roman" w:hAnsi="Times New Roman" w:cs="Times New Roman" w:hint="default"/>
      </w:rPr>
    </w:lvl>
    <w:lvl w:ilvl="1">
      <w:start w:val="1"/>
      <w:numFmt w:val="decimal"/>
      <w:pStyle w:val="a7"/>
      <w:lvlText w:val="%1.%2"/>
      <w:lvlJc w:val="left"/>
      <w:pPr>
        <w:tabs>
          <w:tab w:val="num" w:pos="862"/>
        </w:tabs>
        <w:ind w:left="862" w:hanging="153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29"/>
        </w:tabs>
        <w:ind w:left="1429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356"/>
        </w:tabs>
        <w:ind w:left="2356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923"/>
        </w:tabs>
        <w:ind w:left="2923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850"/>
        </w:tabs>
        <w:ind w:left="385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777"/>
        </w:tabs>
        <w:ind w:left="4777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344"/>
        </w:tabs>
        <w:ind w:left="5344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271"/>
        </w:tabs>
        <w:ind w:left="6271" w:hanging="2160"/>
      </w:pPr>
      <w:rPr>
        <w:rFonts w:cs="Times New Roman" w:hint="default"/>
      </w:rPr>
    </w:lvl>
  </w:abstractNum>
  <w:abstractNum w:abstractNumId="20" w15:restartNumberingAfterBreak="0">
    <w:nsid w:val="30850D5A"/>
    <w:multiLevelType w:val="multilevel"/>
    <w:tmpl w:val="628C22EC"/>
    <w:lvl w:ilvl="0">
      <w:start w:val="1"/>
      <w:numFmt w:val="decimal"/>
      <w:pStyle w:val="a8"/>
      <w:lvlText w:val="%1."/>
      <w:lvlJc w:val="left"/>
      <w:pPr>
        <w:tabs>
          <w:tab w:val="num" w:pos="1191"/>
        </w:tabs>
        <w:ind w:left="907" w:hanging="198"/>
      </w:pPr>
      <w:rPr>
        <w:rFonts w:hint="default"/>
      </w:rPr>
    </w:lvl>
    <w:lvl w:ilvl="1">
      <w:start w:val="1"/>
      <w:numFmt w:val="russianLower"/>
      <w:pStyle w:val="MyHeadinglevel0"/>
      <w:lvlText w:val="%2)"/>
      <w:lvlJc w:val="left"/>
      <w:pPr>
        <w:tabs>
          <w:tab w:val="num" w:pos="1361"/>
        </w:tabs>
        <w:ind w:left="1361" w:hanging="340"/>
      </w:pPr>
      <w:rPr>
        <w:rFonts w:hint="default"/>
      </w:rPr>
    </w:lvl>
    <w:lvl w:ilvl="2">
      <w:start w:val="1"/>
      <w:numFmt w:val="none"/>
      <w:lvlText w:val="–"/>
      <w:lvlJc w:val="left"/>
      <w:pPr>
        <w:tabs>
          <w:tab w:val="num" w:pos="1814"/>
        </w:tabs>
        <w:ind w:left="1814" w:hanging="34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98"/>
        </w:tabs>
        <w:ind w:left="1998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42"/>
        </w:tabs>
        <w:ind w:left="2142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286"/>
        </w:tabs>
        <w:ind w:left="2286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430"/>
        </w:tabs>
        <w:ind w:left="243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74"/>
        </w:tabs>
        <w:ind w:left="257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718"/>
        </w:tabs>
        <w:ind w:left="2718" w:hanging="1584"/>
      </w:pPr>
      <w:rPr>
        <w:rFonts w:hint="default"/>
      </w:rPr>
    </w:lvl>
  </w:abstractNum>
  <w:abstractNum w:abstractNumId="21" w15:restartNumberingAfterBreak="0">
    <w:nsid w:val="38A85268"/>
    <w:multiLevelType w:val="hybridMultilevel"/>
    <w:tmpl w:val="400C645C"/>
    <w:lvl w:ilvl="0" w:tplc="48A67F44">
      <w:start w:val="1"/>
      <w:numFmt w:val="bullet"/>
      <w:lvlText w:val="—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A824356"/>
    <w:multiLevelType w:val="hybridMultilevel"/>
    <w:tmpl w:val="E84AF546"/>
    <w:lvl w:ilvl="0" w:tplc="FFFFFFFF">
      <w:start w:val="1"/>
      <w:numFmt w:val="decimal"/>
      <w:pStyle w:val="a9"/>
      <w:lvlText w:val="%1."/>
      <w:lvlJc w:val="left"/>
      <w:pPr>
        <w:ind w:left="720" w:hanging="360"/>
      </w:pPr>
      <w:rPr>
        <w:rFonts w:cs="Times New Roman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 w15:restartNumberingAfterBreak="0">
    <w:nsid w:val="3B6673CB"/>
    <w:multiLevelType w:val="hybridMultilevel"/>
    <w:tmpl w:val="3DFEC284"/>
    <w:lvl w:ilvl="0" w:tplc="DC66E910">
      <w:start w:val="1"/>
      <w:numFmt w:val="bullet"/>
      <w:pStyle w:val="aa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D1CC0D30">
      <w:start w:val="1"/>
      <w:numFmt w:val="bullet"/>
      <w:lvlText w:val=""/>
      <w:lvlJc w:val="left"/>
      <w:pPr>
        <w:ind w:left="2007" w:hanging="360"/>
      </w:pPr>
      <w:rPr>
        <w:rFonts w:ascii="Symbol" w:hAnsi="Symbol" w:hint="default"/>
      </w:rPr>
    </w:lvl>
    <w:lvl w:ilvl="2" w:tplc="0419001B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3E3D6E54"/>
    <w:multiLevelType w:val="hybridMultilevel"/>
    <w:tmpl w:val="C83A0122"/>
    <w:lvl w:ilvl="0" w:tplc="C724514C">
      <w:start w:val="1"/>
      <w:numFmt w:val="decimal"/>
      <w:pStyle w:val="ab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 w15:restartNumberingAfterBreak="0">
    <w:nsid w:val="40B517A5"/>
    <w:multiLevelType w:val="hybridMultilevel"/>
    <w:tmpl w:val="5E020D78"/>
    <w:lvl w:ilvl="0" w:tplc="FFFFFFFF">
      <w:start w:val="1"/>
      <w:numFmt w:val="bullet"/>
      <w:pStyle w:val="ac"/>
      <w:lvlText w:val=""/>
      <w:lvlJc w:val="left"/>
      <w:pPr>
        <w:ind w:left="1647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11F0EE7"/>
    <w:multiLevelType w:val="hybridMultilevel"/>
    <w:tmpl w:val="8556DA0E"/>
    <w:lvl w:ilvl="0" w:tplc="9B188D72">
      <w:start w:val="1"/>
      <w:numFmt w:val="bullet"/>
      <w:pStyle w:val="3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plc="04190003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662"/>
        </w:tabs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382"/>
        </w:tabs>
        <w:ind w:left="3382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822"/>
        </w:tabs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542"/>
        </w:tabs>
        <w:ind w:left="5542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</w:rPr>
    </w:lvl>
  </w:abstractNum>
  <w:abstractNum w:abstractNumId="27" w15:restartNumberingAfterBreak="0">
    <w:nsid w:val="42945C13"/>
    <w:multiLevelType w:val="hybridMultilevel"/>
    <w:tmpl w:val="13B08BCC"/>
    <w:lvl w:ilvl="0" w:tplc="FAC89692">
      <w:start w:val="1"/>
      <w:numFmt w:val="bullet"/>
      <w:pStyle w:val="30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91977F7"/>
    <w:multiLevelType w:val="hybridMultilevel"/>
    <w:tmpl w:val="5516B6CC"/>
    <w:lvl w:ilvl="0" w:tplc="003EA67C">
      <w:start w:val="1"/>
      <w:numFmt w:val="bullet"/>
      <w:pStyle w:val="ad"/>
      <w:lvlText w:val=""/>
      <w:lvlJc w:val="left"/>
      <w:pPr>
        <w:ind w:left="10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14A3C93"/>
    <w:multiLevelType w:val="singleLevel"/>
    <w:tmpl w:val="06D207E8"/>
    <w:lvl w:ilvl="0">
      <w:start w:val="6"/>
      <w:numFmt w:val="decimal"/>
      <w:pStyle w:val="ae"/>
      <w:lvlText w:val="%1. 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8"/>
        <w:szCs w:val="28"/>
        <w:u w:val="none"/>
      </w:rPr>
    </w:lvl>
  </w:abstractNum>
  <w:abstractNum w:abstractNumId="30" w15:restartNumberingAfterBreak="0">
    <w:nsid w:val="545F0EFE"/>
    <w:multiLevelType w:val="multilevel"/>
    <w:tmpl w:val="86FCE8D2"/>
    <w:lvl w:ilvl="0">
      <w:start w:val="1"/>
      <w:numFmt w:val="decimal"/>
      <w:pStyle w:val="215"/>
      <w:lvlText w:val="%1."/>
      <w:lvlJc w:val="left"/>
      <w:pPr>
        <w:tabs>
          <w:tab w:val="num" w:pos="964"/>
        </w:tabs>
        <w:ind w:left="964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9A2523B"/>
    <w:multiLevelType w:val="hybridMultilevel"/>
    <w:tmpl w:val="D23CCD80"/>
    <w:lvl w:ilvl="0" w:tplc="04190003">
      <w:start w:val="1"/>
      <w:numFmt w:val="decimal"/>
      <w:pStyle w:val="DiplomTextVved"/>
      <w:lvlText w:val="%1."/>
      <w:lvlJc w:val="left"/>
      <w:pPr>
        <w:tabs>
          <w:tab w:val="num" w:pos="1495"/>
        </w:tabs>
        <w:ind w:left="1495" w:hanging="360"/>
      </w:pPr>
    </w:lvl>
    <w:lvl w:ilvl="1" w:tplc="04190003">
      <w:start w:val="1"/>
      <w:numFmt w:val="decimal"/>
      <w:lvlText w:val="%2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 w:tplc="04190005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32" w15:restartNumberingAfterBreak="0">
    <w:nsid w:val="5D4327D8"/>
    <w:multiLevelType w:val="hybridMultilevel"/>
    <w:tmpl w:val="82741224"/>
    <w:lvl w:ilvl="0" w:tplc="F2CAEC1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B01610"/>
    <w:multiLevelType w:val="hybridMultilevel"/>
    <w:tmpl w:val="44562746"/>
    <w:lvl w:ilvl="0" w:tplc="FFFFFFFF">
      <w:start w:val="1"/>
      <w:numFmt w:val="bullet"/>
      <w:pStyle w:val="af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4" w15:restartNumberingAfterBreak="0">
    <w:nsid w:val="61385E67"/>
    <w:multiLevelType w:val="multilevel"/>
    <w:tmpl w:val="D07A71EE"/>
    <w:lvl w:ilvl="0">
      <w:start w:val="1"/>
      <w:numFmt w:val="bullet"/>
      <w:pStyle w:val="af0"/>
      <w:lvlText w:val=""/>
      <w:lvlJc w:val="left"/>
      <w:pPr>
        <w:tabs>
          <w:tab w:val="num" w:pos="757"/>
        </w:tabs>
        <w:ind w:left="737" w:hanging="340"/>
      </w:pPr>
      <w:rPr>
        <w:rFonts w:ascii="Wingdings" w:hAnsi="Wingdings"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5" w15:restartNumberingAfterBreak="0">
    <w:nsid w:val="61623231"/>
    <w:multiLevelType w:val="multilevel"/>
    <w:tmpl w:val="DE3EA91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10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af1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6" w15:restartNumberingAfterBreak="0">
    <w:nsid w:val="62120D64"/>
    <w:multiLevelType w:val="multilevel"/>
    <w:tmpl w:val="B4D8399E"/>
    <w:lvl w:ilvl="0">
      <w:start w:val="1"/>
      <w:numFmt w:val="decimal"/>
      <w:pStyle w:val="af2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59"/>
        </w:tabs>
        <w:ind w:left="1359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007"/>
        </w:tabs>
        <w:ind w:left="179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367"/>
        </w:tabs>
        <w:ind w:left="229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087"/>
        </w:tabs>
        <w:ind w:left="279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47"/>
        </w:tabs>
        <w:ind w:left="330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67"/>
        </w:tabs>
        <w:ind w:left="380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27"/>
        </w:tabs>
        <w:ind w:left="431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47"/>
        </w:tabs>
        <w:ind w:left="4887" w:hanging="1440"/>
      </w:pPr>
      <w:rPr>
        <w:rFonts w:hint="default"/>
      </w:rPr>
    </w:lvl>
  </w:abstractNum>
  <w:abstractNum w:abstractNumId="37" w15:restartNumberingAfterBreak="0">
    <w:nsid w:val="6622624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66BB5C35"/>
    <w:multiLevelType w:val="multilevel"/>
    <w:tmpl w:val="340C267E"/>
    <w:lvl w:ilvl="0">
      <w:start w:val="1"/>
      <w:numFmt w:val="decimal"/>
      <w:lvlText w:val="%1"/>
      <w:lvlJc w:val="left"/>
      <w:pPr>
        <w:tabs>
          <w:tab w:val="num" w:pos="1637"/>
        </w:tabs>
        <w:ind w:left="1637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997"/>
        </w:tabs>
        <w:ind w:left="1997" w:hanging="360"/>
      </w:pPr>
      <w:rPr>
        <w:rFonts w:hint="default"/>
      </w:rPr>
    </w:lvl>
    <w:lvl w:ilvl="2">
      <w:start w:val="1"/>
      <w:numFmt w:val="decimal"/>
      <w:pStyle w:val="31"/>
      <w:lvlText w:val="%1.%2.%3"/>
      <w:lvlJc w:val="left"/>
      <w:pPr>
        <w:tabs>
          <w:tab w:val="num" w:pos="1637"/>
        </w:tabs>
        <w:ind w:left="163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357"/>
        </w:tabs>
        <w:ind w:left="235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077"/>
        </w:tabs>
        <w:ind w:left="307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797"/>
        </w:tabs>
        <w:ind w:left="379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517"/>
        </w:tabs>
        <w:ind w:left="451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237"/>
        </w:tabs>
        <w:ind w:left="523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957"/>
        </w:tabs>
        <w:ind w:left="5957" w:hanging="180"/>
      </w:pPr>
      <w:rPr>
        <w:rFonts w:hint="default"/>
      </w:rPr>
    </w:lvl>
  </w:abstractNum>
  <w:abstractNum w:abstractNumId="39" w15:restartNumberingAfterBreak="0">
    <w:nsid w:val="672A7180"/>
    <w:multiLevelType w:val="multilevel"/>
    <w:tmpl w:val="88BE4BC8"/>
    <w:lvl w:ilvl="0">
      <w:start w:val="1"/>
      <w:numFmt w:val="decimal"/>
      <w:pStyle w:val="af3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>
      <w:start w:val="1"/>
      <w:numFmt w:val="decimal"/>
      <w:lvlText w:val="А.%2:"/>
      <w:lvlJc w:val="left"/>
      <w:pPr>
        <w:tabs>
          <w:tab w:val="num" w:pos="1072"/>
        </w:tabs>
        <w:ind w:left="1072" w:hanging="3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49"/>
        </w:tabs>
        <w:ind w:left="193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09"/>
        </w:tabs>
        <w:ind w:left="243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29"/>
        </w:tabs>
        <w:ind w:left="294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40" w15:restartNumberingAfterBreak="0">
    <w:nsid w:val="71257B2F"/>
    <w:multiLevelType w:val="hybridMultilevel"/>
    <w:tmpl w:val="7DA0FC5A"/>
    <w:lvl w:ilvl="0" w:tplc="FE2ED6E8">
      <w:start w:val="1776"/>
      <w:numFmt w:val="bullet"/>
      <w:pStyle w:val="af4"/>
      <w:lvlText w:val="−"/>
      <w:lvlJc w:val="left"/>
      <w:pPr>
        <w:ind w:left="1440" w:hanging="360"/>
      </w:pPr>
      <w:rPr>
        <w:rFonts w:ascii="Times New Roman" w:hAnsi="Times New Roman" w:cs="Times New Roman" w:hint="default"/>
        <w:lang w:val="en-US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2DF3650"/>
    <w:multiLevelType w:val="hybridMultilevel"/>
    <w:tmpl w:val="BDDEA838"/>
    <w:lvl w:ilvl="0" w:tplc="48A67F44">
      <w:start w:val="1"/>
      <w:numFmt w:val="bullet"/>
      <w:suff w:val="space"/>
      <w:lvlText w:val="—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A8D4469"/>
    <w:multiLevelType w:val="singleLevel"/>
    <w:tmpl w:val="8A8E02E8"/>
    <w:lvl w:ilvl="0">
      <w:start w:val="3"/>
      <w:numFmt w:val="decimal"/>
      <w:pStyle w:val="af5"/>
      <w:lvlText w:val="%1. 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8"/>
        <w:szCs w:val="28"/>
        <w:u w:val="none"/>
      </w:rPr>
    </w:lvl>
  </w:abstractNum>
  <w:abstractNum w:abstractNumId="43" w15:restartNumberingAfterBreak="0">
    <w:nsid w:val="7C244E77"/>
    <w:multiLevelType w:val="multilevel"/>
    <w:tmpl w:val="03C6221A"/>
    <w:lvl w:ilvl="0">
      <w:start w:val="1"/>
      <w:numFmt w:val="decimal"/>
      <w:pStyle w:val="af6"/>
      <w:lvlText w:val="А%1:"/>
      <w:lvlJc w:val="left"/>
      <w:pPr>
        <w:tabs>
          <w:tab w:val="num" w:pos="1080"/>
        </w:tabs>
        <w:ind w:left="1304" w:hanging="584"/>
      </w:pPr>
      <w:rPr>
        <w:rFonts w:hint="default"/>
      </w:rPr>
    </w:lvl>
    <w:lvl w:ilvl="1">
      <w:start w:val="1"/>
      <w:numFmt w:val="decimal"/>
      <w:lvlText w:val="А%1.%2."/>
      <w:lvlJc w:val="left"/>
      <w:pPr>
        <w:tabs>
          <w:tab w:val="num" w:pos="2041"/>
        </w:tabs>
        <w:ind w:left="2041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5040" w:hanging="1440"/>
      </w:pPr>
      <w:rPr>
        <w:rFonts w:hint="default"/>
      </w:rPr>
    </w:lvl>
  </w:abstractNum>
  <w:num w:numId="1">
    <w:abstractNumId w:val="17"/>
  </w:num>
  <w:num w:numId="2">
    <w:abstractNumId w:val="12"/>
  </w:num>
  <w:num w:numId="3">
    <w:abstractNumId w:val="43"/>
  </w:num>
  <w:num w:numId="4">
    <w:abstractNumId w:val="0"/>
  </w:num>
  <w:num w:numId="5">
    <w:abstractNumId w:val="39"/>
  </w:num>
  <w:num w:numId="6">
    <w:abstractNumId w:val="16"/>
  </w:num>
  <w:num w:numId="7">
    <w:abstractNumId w:val="42"/>
  </w:num>
  <w:num w:numId="8">
    <w:abstractNumId w:val="29"/>
  </w:num>
  <w:num w:numId="9">
    <w:abstractNumId w:val="13"/>
    <w:lvlOverride w:ilvl="0">
      <w:lvl w:ilvl="0">
        <w:start w:val="1"/>
        <w:numFmt w:val="decimal"/>
        <w:pStyle w:val="MyNumberedList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8"/>
          <w:szCs w:val="28"/>
          <w:u w:val="none"/>
        </w:rPr>
      </w:lvl>
    </w:lvlOverride>
  </w:num>
  <w:num w:numId="10">
    <w:abstractNumId w:val="40"/>
  </w:num>
  <w:num w:numId="11">
    <w:abstractNumId w:val="11"/>
  </w:num>
  <w:num w:numId="12">
    <w:abstractNumId w:val="7"/>
  </w:num>
  <w:num w:numId="13">
    <w:abstractNumId w:val="27"/>
  </w:num>
  <w:num w:numId="14">
    <w:abstractNumId w:val="28"/>
  </w:num>
  <w:num w:numId="15">
    <w:abstractNumId w:val="34"/>
  </w:num>
  <w:num w:numId="16">
    <w:abstractNumId w:val="22"/>
  </w:num>
  <w:num w:numId="17">
    <w:abstractNumId w:val="33"/>
  </w:num>
  <w:num w:numId="18">
    <w:abstractNumId w:val="20"/>
  </w:num>
  <w:num w:numId="19">
    <w:abstractNumId w:val="25"/>
  </w:num>
  <w:num w:numId="20">
    <w:abstractNumId w:val="31"/>
  </w:num>
  <w:num w:numId="21">
    <w:abstractNumId w:val="9"/>
  </w:num>
  <w:num w:numId="22">
    <w:abstractNumId w:val="10"/>
  </w:num>
  <w:num w:numId="23">
    <w:abstractNumId w:val="35"/>
  </w:num>
  <w:num w:numId="24">
    <w:abstractNumId w:val="19"/>
  </w:num>
  <w:num w:numId="25">
    <w:abstractNumId w:val="26"/>
  </w:num>
  <w:num w:numId="26">
    <w:abstractNumId w:val="36"/>
  </w:num>
  <w:num w:numId="27">
    <w:abstractNumId w:val="30"/>
  </w:num>
  <w:num w:numId="28">
    <w:abstractNumId w:val="18"/>
  </w:num>
  <w:num w:numId="29">
    <w:abstractNumId w:val="23"/>
  </w:num>
  <w:num w:numId="30">
    <w:abstractNumId w:val="24"/>
  </w:num>
  <w:num w:numId="31">
    <w:abstractNumId w:val="38"/>
  </w:num>
  <w:num w:numId="32">
    <w:abstractNumId w:val="14"/>
  </w:num>
  <w:num w:numId="33">
    <w:abstractNumId w:val="32"/>
  </w:num>
  <w:num w:numId="34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5"/>
  </w:num>
  <w:num w:numId="36">
    <w:abstractNumId w:val="41"/>
  </w:num>
  <w:num w:numId="37">
    <w:abstractNumId w:val="21"/>
  </w:num>
  <w:num w:numId="38">
    <w:abstractNumId w:val="8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BCC"/>
    <w:rsid w:val="00000693"/>
    <w:rsid w:val="00000F04"/>
    <w:rsid w:val="0000108E"/>
    <w:rsid w:val="00006FF0"/>
    <w:rsid w:val="00010DFF"/>
    <w:rsid w:val="00011854"/>
    <w:rsid w:val="000136DB"/>
    <w:rsid w:val="000202ED"/>
    <w:rsid w:val="00020D46"/>
    <w:rsid w:val="00021CF9"/>
    <w:rsid w:val="000252FE"/>
    <w:rsid w:val="00026AAD"/>
    <w:rsid w:val="00030765"/>
    <w:rsid w:val="000365B3"/>
    <w:rsid w:val="00040CBC"/>
    <w:rsid w:val="00041052"/>
    <w:rsid w:val="000415FC"/>
    <w:rsid w:val="00042673"/>
    <w:rsid w:val="000439C8"/>
    <w:rsid w:val="00044E31"/>
    <w:rsid w:val="000506F1"/>
    <w:rsid w:val="000517C9"/>
    <w:rsid w:val="000531BB"/>
    <w:rsid w:val="000533FD"/>
    <w:rsid w:val="00054547"/>
    <w:rsid w:val="00055937"/>
    <w:rsid w:val="00056EC3"/>
    <w:rsid w:val="00057E6A"/>
    <w:rsid w:val="00065783"/>
    <w:rsid w:val="00067C66"/>
    <w:rsid w:val="0007097A"/>
    <w:rsid w:val="00072342"/>
    <w:rsid w:val="000728A9"/>
    <w:rsid w:val="00072C17"/>
    <w:rsid w:val="00073399"/>
    <w:rsid w:val="00076A2B"/>
    <w:rsid w:val="00086CA3"/>
    <w:rsid w:val="00091F94"/>
    <w:rsid w:val="0009223D"/>
    <w:rsid w:val="00092EE8"/>
    <w:rsid w:val="000978E1"/>
    <w:rsid w:val="00097AD4"/>
    <w:rsid w:val="00097E73"/>
    <w:rsid w:val="000A1BF6"/>
    <w:rsid w:val="000A1CC4"/>
    <w:rsid w:val="000A1E87"/>
    <w:rsid w:val="000A3AB1"/>
    <w:rsid w:val="000A7270"/>
    <w:rsid w:val="000A7EDE"/>
    <w:rsid w:val="000B03E2"/>
    <w:rsid w:val="000B0AC6"/>
    <w:rsid w:val="000B12BD"/>
    <w:rsid w:val="000B50B6"/>
    <w:rsid w:val="000B6509"/>
    <w:rsid w:val="000C5A97"/>
    <w:rsid w:val="000C6291"/>
    <w:rsid w:val="000C640E"/>
    <w:rsid w:val="000C6740"/>
    <w:rsid w:val="000D07B3"/>
    <w:rsid w:val="000D1D40"/>
    <w:rsid w:val="000D3078"/>
    <w:rsid w:val="000D32D9"/>
    <w:rsid w:val="000D3F95"/>
    <w:rsid w:val="000D4741"/>
    <w:rsid w:val="000E43B7"/>
    <w:rsid w:val="000E517B"/>
    <w:rsid w:val="000E6A33"/>
    <w:rsid w:val="000F36BF"/>
    <w:rsid w:val="000F6E99"/>
    <w:rsid w:val="00103CCD"/>
    <w:rsid w:val="00106F19"/>
    <w:rsid w:val="00106FFB"/>
    <w:rsid w:val="00111A1B"/>
    <w:rsid w:val="001129F8"/>
    <w:rsid w:val="00113094"/>
    <w:rsid w:val="001159E5"/>
    <w:rsid w:val="00116D0D"/>
    <w:rsid w:val="00120A1A"/>
    <w:rsid w:val="001213F4"/>
    <w:rsid w:val="0012238A"/>
    <w:rsid w:val="00122CC4"/>
    <w:rsid w:val="001268E3"/>
    <w:rsid w:val="00127E2A"/>
    <w:rsid w:val="00127E60"/>
    <w:rsid w:val="001322E8"/>
    <w:rsid w:val="00134B5F"/>
    <w:rsid w:val="00145402"/>
    <w:rsid w:val="001459AF"/>
    <w:rsid w:val="00151542"/>
    <w:rsid w:val="00154B7C"/>
    <w:rsid w:val="0015592D"/>
    <w:rsid w:val="00155A4C"/>
    <w:rsid w:val="001618BE"/>
    <w:rsid w:val="001622A3"/>
    <w:rsid w:val="001622D1"/>
    <w:rsid w:val="001638EF"/>
    <w:rsid w:val="00165AB6"/>
    <w:rsid w:val="00166B84"/>
    <w:rsid w:val="00167028"/>
    <w:rsid w:val="00170BE7"/>
    <w:rsid w:val="0017102F"/>
    <w:rsid w:val="00171C9D"/>
    <w:rsid w:val="001731F4"/>
    <w:rsid w:val="0017373C"/>
    <w:rsid w:val="00174584"/>
    <w:rsid w:val="001765C6"/>
    <w:rsid w:val="00177EBA"/>
    <w:rsid w:val="001853F9"/>
    <w:rsid w:val="00193E12"/>
    <w:rsid w:val="00197033"/>
    <w:rsid w:val="001A154C"/>
    <w:rsid w:val="001A17CB"/>
    <w:rsid w:val="001A2CA9"/>
    <w:rsid w:val="001A3132"/>
    <w:rsid w:val="001A3696"/>
    <w:rsid w:val="001A400F"/>
    <w:rsid w:val="001A6BF1"/>
    <w:rsid w:val="001A7E00"/>
    <w:rsid w:val="001B0D07"/>
    <w:rsid w:val="001B2208"/>
    <w:rsid w:val="001B344E"/>
    <w:rsid w:val="001B37BD"/>
    <w:rsid w:val="001B415B"/>
    <w:rsid w:val="001B60CE"/>
    <w:rsid w:val="001C07AE"/>
    <w:rsid w:val="001C115B"/>
    <w:rsid w:val="001C1D81"/>
    <w:rsid w:val="001C2246"/>
    <w:rsid w:val="001C288A"/>
    <w:rsid w:val="001C2BAB"/>
    <w:rsid w:val="001C586C"/>
    <w:rsid w:val="001D08BC"/>
    <w:rsid w:val="001D278F"/>
    <w:rsid w:val="001D4B2F"/>
    <w:rsid w:val="001D601C"/>
    <w:rsid w:val="001D7209"/>
    <w:rsid w:val="001E10E3"/>
    <w:rsid w:val="001E2CA0"/>
    <w:rsid w:val="001E30AF"/>
    <w:rsid w:val="001E32EB"/>
    <w:rsid w:val="001E3C8D"/>
    <w:rsid w:val="001E3EAE"/>
    <w:rsid w:val="001E3EF9"/>
    <w:rsid w:val="001E425E"/>
    <w:rsid w:val="001E62A5"/>
    <w:rsid w:val="001F037E"/>
    <w:rsid w:val="001F13A0"/>
    <w:rsid w:val="001F3E99"/>
    <w:rsid w:val="001F4369"/>
    <w:rsid w:val="001F7C48"/>
    <w:rsid w:val="00201DC8"/>
    <w:rsid w:val="00204252"/>
    <w:rsid w:val="00204F1F"/>
    <w:rsid w:val="00205495"/>
    <w:rsid w:val="00212984"/>
    <w:rsid w:val="0021311D"/>
    <w:rsid w:val="00213CBA"/>
    <w:rsid w:val="0021490A"/>
    <w:rsid w:val="0021495A"/>
    <w:rsid w:val="00215490"/>
    <w:rsid w:val="0021583E"/>
    <w:rsid w:val="00217014"/>
    <w:rsid w:val="00220C31"/>
    <w:rsid w:val="002212AB"/>
    <w:rsid w:val="00221950"/>
    <w:rsid w:val="002245E5"/>
    <w:rsid w:val="00224D98"/>
    <w:rsid w:val="00224FFC"/>
    <w:rsid w:val="00226050"/>
    <w:rsid w:val="002260E0"/>
    <w:rsid w:val="00226A71"/>
    <w:rsid w:val="00226E50"/>
    <w:rsid w:val="00231B5D"/>
    <w:rsid w:val="00237644"/>
    <w:rsid w:val="00241959"/>
    <w:rsid w:val="00243180"/>
    <w:rsid w:val="00243EF7"/>
    <w:rsid w:val="0025034B"/>
    <w:rsid w:val="00252A27"/>
    <w:rsid w:val="00253753"/>
    <w:rsid w:val="00253DBC"/>
    <w:rsid w:val="0026318E"/>
    <w:rsid w:val="002677C4"/>
    <w:rsid w:val="002723D9"/>
    <w:rsid w:val="002724AC"/>
    <w:rsid w:val="002726D3"/>
    <w:rsid w:val="00275040"/>
    <w:rsid w:val="002850C9"/>
    <w:rsid w:val="0029054A"/>
    <w:rsid w:val="00292D96"/>
    <w:rsid w:val="002942D3"/>
    <w:rsid w:val="0029589A"/>
    <w:rsid w:val="00296184"/>
    <w:rsid w:val="002967A8"/>
    <w:rsid w:val="002A2DD2"/>
    <w:rsid w:val="002A4F35"/>
    <w:rsid w:val="002B2294"/>
    <w:rsid w:val="002B4C63"/>
    <w:rsid w:val="002D2015"/>
    <w:rsid w:val="002D2185"/>
    <w:rsid w:val="002D2C57"/>
    <w:rsid w:val="002D2D29"/>
    <w:rsid w:val="002D4FCA"/>
    <w:rsid w:val="002D5D3C"/>
    <w:rsid w:val="002D76EA"/>
    <w:rsid w:val="002E2E7F"/>
    <w:rsid w:val="002E34CF"/>
    <w:rsid w:val="002E5958"/>
    <w:rsid w:val="002F125C"/>
    <w:rsid w:val="002F55AD"/>
    <w:rsid w:val="002F78EA"/>
    <w:rsid w:val="00302793"/>
    <w:rsid w:val="00302A63"/>
    <w:rsid w:val="00303F54"/>
    <w:rsid w:val="00310601"/>
    <w:rsid w:val="003135A1"/>
    <w:rsid w:val="00315E42"/>
    <w:rsid w:val="003163D5"/>
    <w:rsid w:val="0031652C"/>
    <w:rsid w:val="00317F0D"/>
    <w:rsid w:val="003275A3"/>
    <w:rsid w:val="0033058A"/>
    <w:rsid w:val="00334930"/>
    <w:rsid w:val="0034202B"/>
    <w:rsid w:val="003435E3"/>
    <w:rsid w:val="0034385E"/>
    <w:rsid w:val="00345B30"/>
    <w:rsid w:val="00346558"/>
    <w:rsid w:val="00347434"/>
    <w:rsid w:val="00347448"/>
    <w:rsid w:val="00350A52"/>
    <w:rsid w:val="003518EA"/>
    <w:rsid w:val="00351AF5"/>
    <w:rsid w:val="0035746F"/>
    <w:rsid w:val="0036041D"/>
    <w:rsid w:val="003624CB"/>
    <w:rsid w:val="003633C2"/>
    <w:rsid w:val="003635E9"/>
    <w:rsid w:val="00364BD9"/>
    <w:rsid w:val="00365B90"/>
    <w:rsid w:val="0036773C"/>
    <w:rsid w:val="00370CFC"/>
    <w:rsid w:val="00372B54"/>
    <w:rsid w:val="00373681"/>
    <w:rsid w:val="00374765"/>
    <w:rsid w:val="003755D0"/>
    <w:rsid w:val="00375E08"/>
    <w:rsid w:val="00376CE0"/>
    <w:rsid w:val="0038108A"/>
    <w:rsid w:val="0038211B"/>
    <w:rsid w:val="00382BD2"/>
    <w:rsid w:val="00390F44"/>
    <w:rsid w:val="003938FC"/>
    <w:rsid w:val="0039550D"/>
    <w:rsid w:val="00395818"/>
    <w:rsid w:val="003976A3"/>
    <w:rsid w:val="003A1157"/>
    <w:rsid w:val="003A11ED"/>
    <w:rsid w:val="003A17AB"/>
    <w:rsid w:val="003A1B30"/>
    <w:rsid w:val="003B028C"/>
    <w:rsid w:val="003B0342"/>
    <w:rsid w:val="003B0D5E"/>
    <w:rsid w:val="003B2EC7"/>
    <w:rsid w:val="003B73CC"/>
    <w:rsid w:val="003B74BC"/>
    <w:rsid w:val="003C1E7C"/>
    <w:rsid w:val="003C21EE"/>
    <w:rsid w:val="003C3597"/>
    <w:rsid w:val="003C3B18"/>
    <w:rsid w:val="003C3D2D"/>
    <w:rsid w:val="003D35FD"/>
    <w:rsid w:val="003D4046"/>
    <w:rsid w:val="003D5612"/>
    <w:rsid w:val="003D5731"/>
    <w:rsid w:val="003D5E5A"/>
    <w:rsid w:val="003D71A6"/>
    <w:rsid w:val="003E0137"/>
    <w:rsid w:val="003E65FD"/>
    <w:rsid w:val="003E7F03"/>
    <w:rsid w:val="003F3538"/>
    <w:rsid w:val="003F706B"/>
    <w:rsid w:val="004014E9"/>
    <w:rsid w:val="004014EF"/>
    <w:rsid w:val="00401FDF"/>
    <w:rsid w:val="004041FB"/>
    <w:rsid w:val="00407DEB"/>
    <w:rsid w:val="00410820"/>
    <w:rsid w:val="00415F27"/>
    <w:rsid w:val="0041633B"/>
    <w:rsid w:val="00417062"/>
    <w:rsid w:val="00417213"/>
    <w:rsid w:val="004218A6"/>
    <w:rsid w:val="00423B27"/>
    <w:rsid w:val="00423C86"/>
    <w:rsid w:val="004304B9"/>
    <w:rsid w:val="00431CFC"/>
    <w:rsid w:val="0043291F"/>
    <w:rsid w:val="00441594"/>
    <w:rsid w:val="00444A1A"/>
    <w:rsid w:val="004472E4"/>
    <w:rsid w:val="00450B42"/>
    <w:rsid w:val="00450CD0"/>
    <w:rsid w:val="0045180B"/>
    <w:rsid w:val="00452C49"/>
    <w:rsid w:val="00455004"/>
    <w:rsid w:val="00460FAD"/>
    <w:rsid w:val="00461B54"/>
    <w:rsid w:val="00464A90"/>
    <w:rsid w:val="00464B69"/>
    <w:rsid w:val="00465BF3"/>
    <w:rsid w:val="00467DF3"/>
    <w:rsid w:val="00471D06"/>
    <w:rsid w:val="00472D85"/>
    <w:rsid w:val="0047415D"/>
    <w:rsid w:val="00474EEF"/>
    <w:rsid w:val="00475030"/>
    <w:rsid w:val="00475E69"/>
    <w:rsid w:val="004835E9"/>
    <w:rsid w:val="0049011A"/>
    <w:rsid w:val="004909A6"/>
    <w:rsid w:val="00490C5A"/>
    <w:rsid w:val="004917A2"/>
    <w:rsid w:val="00493DEA"/>
    <w:rsid w:val="004A1D29"/>
    <w:rsid w:val="004A538B"/>
    <w:rsid w:val="004A63A0"/>
    <w:rsid w:val="004A65CC"/>
    <w:rsid w:val="004B0008"/>
    <w:rsid w:val="004B078E"/>
    <w:rsid w:val="004B105B"/>
    <w:rsid w:val="004B2CF3"/>
    <w:rsid w:val="004B3B44"/>
    <w:rsid w:val="004B3D7A"/>
    <w:rsid w:val="004B6C66"/>
    <w:rsid w:val="004C164F"/>
    <w:rsid w:val="004C5B8A"/>
    <w:rsid w:val="004D14D5"/>
    <w:rsid w:val="004D2585"/>
    <w:rsid w:val="004D2DE3"/>
    <w:rsid w:val="004D554D"/>
    <w:rsid w:val="004D61D5"/>
    <w:rsid w:val="004D7E0A"/>
    <w:rsid w:val="004E0A76"/>
    <w:rsid w:val="004F0D3A"/>
    <w:rsid w:val="004F169C"/>
    <w:rsid w:val="005106DD"/>
    <w:rsid w:val="00511ACD"/>
    <w:rsid w:val="005129B1"/>
    <w:rsid w:val="005131F5"/>
    <w:rsid w:val="00515867"/>
    <w:rsid w:val="0051632A"/>
    <w:rsid w:val="005166F4"/>
    <w:rsid w:val="005170C7"/>
    <w:rsid w:val="005176A4"/>
    <w:rsid w:val="00517EB1"/>
    <w:rsid w:val="0052072B"/>
    <w:rsid w:val="00524611"/>
    <w:rsid w:val="00530126"/>
    <w:rsid w:val="0053072A"/>
    <w:rsid w:val="005308DE"/>
    <w:rsid w:val="00541EBC"/>
    <w:rsid w:val="00543849"/>
    <w:rsid w:val="005449A2"/>
    <w:rsid w:val="00544AD7"/>
    <w:rsid w:val="005463A7"/>
    <w:rsid w:val="00551C86"/>
    <w:rsid w:val="00554427"/>
    <w:rsid w:val="00555D9C"/>
    <w:rsid w:val="00556E85"/>
    <w:rsid w:val="00557032"/>
    <w:rsid w:val="005571F9"/>
    <w:rsid w:val="00557944"/>
    <w:rsid w:val="00564480"/>
    <w:rsid w:val="00565B82"/>
    <w:rsid w:val="005669E8"/>
    <w:rsid w:val="005700F2"/>
    <w:rsid w:val="00570B34"/>
    <w:rsid w:val="00573375"/>
    <w:rsid w:val="005734CC"/>
    <w:rsid w:val="00575B76"/>
    <w:rsid w:val="00575EBC"/>
    <w:rsid w:val="0058405D"/>
    <w:rsid w:val="00584AA0"/>
    <w:rsid w:val="005855E4"/>
    <w:rsid w:val="00591650"/>
    <w:rsid w:val="00592F82"/>
    <w:rsid w:val="005930F5"/>
    <w:rsid w:val="0059336D"/>
    <w:rsid w:val="00594361"/>
    <w:rsid w:val="00594452"/>
    <w:rsid w:val="00594941"/>
    <w:rsid w:val="005A2A19"/>
    <w:rsid w:val="005A6227"/>
    <w:rsid w:val="005B1587"/>
    <w:rsid w:val="005B22B4"/>
    <w:rsid w:val="005B2D08"/>
    <w:rsid w:val="005B5F51"/>
    <w:rsid w:val="005B7213"/>
    <w:rsid w:val="005B7C73"/>
    <w:rsid w:val="005C6D4A"/>
    <w:rsid w:val="005C7403"/>
    <w:rsid w:val="005C798F"/>
    <w:rsid w:val="005C7A5D"/>
    <w:rsid w:val="005D047E"/>
    <w:rsid w:val="005D1F14"/>
    <w:rsid w:val="005D3FA8"/>
    <w:rsid w:val="005D662E"/>
    <w:rsid w:val="005D7747"/>
    <w:rsid w:val="005E2933"/>
    <w:rsid w:val="005E3EF0"/>
    <w:rsid w:val="005E5D3E"/>
    <w:rsid w:val="005E7337"/>
    <w:rsid w:val="005E77C5"/>
    <w:rsid w:val="005F2575"/>
    <w:rsid w:val="005F4C0F"/>
    <w:rsid w:val="005F522E"/>
    <w:rsid w:val="005F594D"/>
    <w:rsid w:val="005F5C4F"/>
    <w:rsid w:val="005F7C9E"/>
    <w:rsid w:val="00600E6B"/>
    <w:rsid w:val="0060261B"/>
    <w:rsid w:val="0060463F"/>
    <w:rsid w:val="00606A4A"/>
    <w:rsid w:val="00607834"/>
    <w:rsid w:val="00607E14"/>
    <w:rsid w:val="006100BB"/>
    <w:rsid w:val="00615C2D"/>
    <w:rsid w:val="0061689E"/>
    <w:rsid w:val="00620EE9"/>
    <w:rsid w:val="00623221"/>
    <w:rsid w:val="00624E29"/>
    <w:rsid w:val="00634559"/>
    <w:rsid w:val="00634D8C"/>
    <w:rsid w:val="0063525B"/>
    <w:rsid w:val="0063548C"/>
    <w:rsid w:val="006354AB"/>
    <w:rsid w:val="00644AF4"/>
    <w:rsid w:val="00650996"/>
    <w:rsid w:val="00650EEE"/>
    <w:rsid w:val="0065437D"/>
    <w:rsid w:val="00655559"/>
    <w:rsid w:val="006619BC"/>
    <w:rsid w:val="00664790"/>
    <w:rsid w:val="00666997"/>
    <w:rsid w:val="006675AC"/>
    <w:rsid w:val="006711CF"/>
    <w:rsid w:val="006722D9"/>
    <w:rsid w:val="00673CEB"/>
    <w:rsid w:val="006805FF"/>
    <w:rsid w:val="006825B4"/>
    <w:rsid w:val="006900D7"/>
    <w:rsid w:val="006918EC"/>
    <w:rsid w:val="00692467"/>
    <w:rsid w:val="0069421B"/>
    <w:rsid w:val="00695344"/>
    <w:rsid w:val="006A323D"/>
    <w:rsid w:val="006A411D"/>
    <w:rsid w:val="006B3D8E"/>
    <w:rsid w:val="006B688A"/>
    <w:rsid w:val="006B6DBB"/>
    <w:rsid w:val="006B73B4"/>
    <w:rsid w:val="006C2BFF"/>
    <w:rsid w:val="006C5F03"/>
    <w:rsid w:val="006C615E"/>
    <w:rsid w:val="006C7CCF"/>
    <w:rsid w:val="006D5A45"/>
    <w:rsid w:val="006D6FA1"/>
    <w:rsid w:val="006E0338"/>
    <w:rsid w:val="006E08AF"/>
    <w:rsid w:val="006E1D10"/>
    <w:rsid w:val="006E4310"/>
    <w:rsid w:val="006E6F79"/>
    <w:rsid w:val="006F4DA7"/>
    <w:rsid w:val="00701D3B"/>
    <w:rsid w:val="00704EE7"/>
    <w:rsid w:val="0070673C"/>
    <w:rsid w:val="007111E5"/>
    <w:rsid w:val="00713F84"/>
    <w:rsid w:val="007148BC"/>
    <w:rsid w:val="00716561"/>
    <w:rsid w:val="00717DF9"/>
    <w:rsid w:val="0072004C"/>
    <w:rsid w:val="00720B4E"/>
    <w:rsid w:val="00722337"/>
    <w:rsid w:val="00723334"/>
    <w:rsid w:val="0073043C"/>
    <w:rsid w:val="00732A9D"/>
    <w:rsid w:val="00733081"/>
    <w:rsid w:val="007364D6"/>
    <w:rsid w:val="00742251"/>
    <w:rsid w:val="00744BCB"/>
    <w:rsid w:val="00745444"/>
    <w:rsid w:val="00745802"/>
    <w:rsid w:val="00750CBF"/>
    <w:rsid w:val="0075122C"/>
    <w:rsid w:val="0075258A"/>
    <w:rsid w:val="00753D6F"/>
    <w:rsid w:val="007635BA"/>
    <w:rsid w:val="0076501F"/>
    <w:rsid w:val="00770D5C"/>
    <w:rsid w:val="0077155D"/>
    <w:rsid w:val="0077238F"/>
    <w:rsid w:val="00772D93"/>
    <w:rsid w:val="00783DC2"/>
    <w:rsid w:val="00786C69"/>
    <w:rsid w:val="00786DBD"/>
    <w:rsid w:val="00793A27"/>
    <w:rsid w:val="007A1895"/>
    <w:rsid w:val="007A2449"/>
    <w:rsid w:val="007B5AC8"/>
    <w:rsid w:val="007B64E8"/>
    <w:rsid w:val="007C4342"/>
    <w:rsid w:val="007C5DDC"/>
    <w:rsid w:val="007D0C4B"/>
    <w:rsid w:val="007D13CC"/>
    <w:rsid w:val="007D18F1"/>
    <w:rsid w:val="007D3392"/>
    <w:rsid w:val="007D4A2B"/>
    <w:rsid w:val="007D5077"/>
    <w:rsid w:val="007D7CA2"/>
    <w:rsid w:val="007E0325"/>
    <w:rsid w:val="007E5B1F"/>
    <w:rsid w:val="007E6330"/>
    <w:rsid w:val="007E679A"/>
    <w:rsid w:val="007E7E96"/>
    <w:rsid w:val="007F358B"/>
    <w:rsid w:val="007F45D2"/>
    <w:rsid w:val="007F5E15"/>
    <w:rsid w:val="0080325F"/>
    <w:rsid w:val="00806B98"/>
    <w:rsid w:val="00815243"/>
    <w:rsid w:val="00815408"/>
    <w:rsid w:val="00815734"/>
    <w:rsid w:val="00815A0B"/>
    <w:rsid w:val="0082014B"/>
    <w:rsid w:val="00821EE5"/>
    <w:rsid w:val="00825394"/>
    <w:rsid w:val="008302D8"/>
    <w:rsid w:val="0083224B"/>
    <w:rsid w:val="008352F9"/>
    <w:rsid w:val="00836C35"/>
    <w:rsid w:val="00840194"/>
    <w:rsid w:val="00840D3C"/>
    <w:rsid w:val="00841B80"/>
    <w:rsid w:val="00842BB7"/>
    <w:rsid w:val="00843064"/>
    <w:rsid w:val="0084564F"/>
    <w:rsid w:val="00853D68"/>
    <w:rsid w:val="0085547A"/>
    <w:rsid w:val="00855760"/>
    <w:rsid w:val="00855F6C"/>
    <w:rsid w:val="00860353"/>
    <w:rsid w:val="0086510B"/>
    <w:rsid w:val="00872C39"/>
    <w:rsid w:val="008734AE"/>
    <w:rsid w:val="008736DD"/>
    <w:rsid w:val="008751F1"/>
    <w:rsid w:val="00880BE2"/>
    <w:rsid w:val="00891E4B"/>
    <w:rsid w:val="00894154"/>
    <w:rsid w:val="008A069B"/>
    <w:rsid w:val="008A2F5B"/>
    <w:rsid w:val="008A6CA0"/>
    <w:rsid w:val="008B2503"/>
    <w:rsid w:val="008B3EB0"/>
    <w:rsid w:val="008B4283"/>
    <w:rsid w:val="008B4772"/>
    <w:rsid w:val="008B4B49"/>
    <w:rsid w:val="008B6B6D"/>
    <w:rsid w:val="008B7189"/>
    <w:rsid w:val="008C2575"/>
    <w:rsid w:val="008C5C05"/>
    <w:rsid w:val="008C7193"/>
    <w:rsid w:val="008D07A5"/>
    <w:rsid w:val="008D26A0"/>
    <w:rsid w:val="008D44F1"/>
    <w:rsid w:val="008D49FE"/>
    <w:rsid w:val="008D6263"/>
    <w:rsid w:val="008D6767"/>
    <w:rsid w:val="008E1ACD"/>
    <w:rsid w:val="008E431A"/>
    <w:rsid w:val="008E47E5"/>
    <w:rsid w:val="008E5356"/>
    <w:rsid w:val="008E5772"/>
    <w:rsid w:val="008E5F90"/>
    <w:rsid w:val="008E6486"/>
    <w:rsid w:val="008E79F0"/>
    <w:rsid w:val="008F6E8D"/>
    <w:rsid w:val="00903339"/>
    <w:rsid w:val="00904589"/>
    <w:rsid w:val="00904596"/>
    <w:rsid w:val="00911557"/>
    <w:rsid w:val="00911897"/>
    <w:rsid w:val="00915E3C"/>
    <w:rsid w:val="0091624B"/>
    <w:rsid w:val="00922F71"/>
    <w:rsid w:val="00923F9A"/>
    <w:rsid w:val="009257A7"/>
    <w:rsid w:val="0092734F"/>
    <w:rsid w:val="00927EE8"/>
    <w:rsid w:val="00930497"/>
    <w:rsid w:val="00930E27"/>
    <w:rsid w:val="00930F45"/>
    <w:rsid w:val="00931974"/>
    <w:rsid w:val="009320AF"/>
    <w:rsid w:val="009327A9"/>
    <w:rsid w:val="00932CAA"/>
    <w:rsid w:val="00933F07"/>
    <w:rsid w:val="00934195"/>
    <w:rsid w:val="00937334"/>
    <w:rsid w:val="00941787"/>
    <w:rsid w:val="00942CC6"/>
    <w:rsid w:val="0094314E"/>
    <w:rsid w:val="009465DC"/>
    <w:rsid w:val="00951DA4"/>
    <w:rsid w:val="00952722"/>
    <w:rsid w:val="00956D90"/>
    <w:rsid w:val="00960AC5"/>
    <w:rsid w:val="00961F09"/>
    <w:rsid w:val="009631DE"/>
    <w:rsid w:val="00963568"/>
    <w:rsid w:val="009639DB"/>
    <w:rsid w:val="00964BCE"/>
    <w:rsid w:val="00970CFD"/>
    <w:rsid w:val="00971124"/>
    <w:rsid w:val="00971CFD"/>
    <w:rsid w:val="00975E4E"/>
    <w:rsid w:val="00976FAD"/>
    <w:rsid w:val="00980483"/>
    <w:rsid w:val="0098561C"/>
    <w:rsid w:val="009866D4"/>
    <w:rsid w:val="00990DFF"/>
    <w:rsid w:val="00992801"/>
    <w:rsid w:val="009A13C7"/>
    <w:rsid w:val="009A1B11"/>
    <w:rsid w:val="009A338F"/>
    <w:rsid w:val="009A3BD9"/>
    <w:rsid w:val="009A3E59"/>
    <w:rsid w:val="009B1271"/>
    <w:rsid w:val="009B4448"/>
    <w:rsid w:val="009D2B30"/>
    <w:rsid w:val="009D2FDB"/>
    <w:rsid w:val="009D788F"/>
    <w:rsid w:val="009E0102"/>
    <w:rsid w:val="009E588C"/>
    <w:rsid w:val="009F22C3"/>
    <w:rsid w:val="009F3C2B"/>
    <w:rsid w:val="009F4BA0"/>
    <w:rsid w:val="009F5EC3"/>
    <w:rsid w:val="009F6664"/>
    <w:rsid w:val="009F6AFF"/>
    <w:rsid w:val="009F7248"/>
    <w:rsid w:val="00A04EA4"/>
    <w:rsid w:val="00A06AB6"/>
    <w:rsid w:val="00A06B9C"/>
    <w:rsid w:val="00A11A5B"/>
    <w:rsid w:val="00A149B4"/>
    <w:rsid w:val="00A15D2C"/>
    <w:rsid w:val="00A17EAA"/>
    <w:rsid w:val="00A17F20"/>
    <w:rsid w:val="00A206FA"/>
    <w:rsid w:val="00A2110A"/>
    <w:rsid w:val="00A253A0"/>
    <w:rsid w:val="00A25A58"/>
    <w:rsid w:val="00A25F25"/>
    <w:rsid w:val="00A26A9B"/>
    <w:rsid w:val="00A2751F"/>
    <w:rsid w:val="00A27DC2"/>
    <w:rsid w:val="00A348F4"/>
    <w:rsid w:val="00A40A61"/>
    <w:rsid w:val="00A417E6"/>
    <w:rsid w:val="00A41FF7"/>
    <w:rsid w:val="00A44640"/>
    <w:rsid w:val="00A459FD"/>
    <w:rsid w:val="00A46156"/>
    <w:rsid w:val="00A46308"/>
    <w:rsid w:val="00A50740"/>
    <w:rsid w:val="00A50B24"/>
    <w:rsid w:val="00A60824"/>
    <w:rsid w:val="00A6352F"/>
    <w:rsid w:val="00A70488"/>
    <w:rsid w:val="00A70DB9"/>
    <w:rsid w:val="00A71F5A"/>
    <w:rsid w:val="00A7222A"/>
    <w:rsid w:val="00A76087"/>
    <w:rsid w:val="00A81AE0"/>
    <w:rsid w:val="00A85B7A"/>
    <w:rsid w:val="00A85FD7"/>
    <w:rsid w:val="00A86337"/>
    <w:rsid w:val="00A92899"/>
    <w:rsid w:val="00A946B5"/>
    <w:rsid w:val="00A95CFB"/>
    <w:rsid w:val="00AA407A"/>
    <w:rsid w:val="00AA4A1F"/>
    <w:rsid w:val="00AA587B"/>
    <w:rsid w:val="00AA6FF2"/>
    <w:rsid w:val="00AB029B"/>
    <w:rsid w:val="00AB1461"/>
    <w:rsid w:val="00AB5500"/>
    <w:rsid w:val="00AB56DB"/>
    <w:rsid w:val="00AC1389"/>
    <w:rsid w:val="00AC1488"/>
    <w:rsid w:val="00AC26FE"/>
    <w:rsid w:val="00AC3545"/>
    <w:rsid w:val="00AC43A7"/>
    <w:rsid w:val="00AD0B0E"/>
    <w:rsid w:val="00AD1A85"/>
    <w:rsid w:val="00AD2A77"/>
    <w:rsid w:val="00AD2DD6"/>
    <w:rsid w:val="00AD518D"/>
    <w:rsid w:val="00AD6DBD"/>
    <w:rsid w:val="00AD774A"/>
    <w:rsid w:val="00AE0EF5"/>
    <w:rsid w:val="00AE203D"/>
    <w:rsid w:val="00AE569F"/>
    <w:rsid w:val="00AE5E29"/>
    <w:rsid w:val="00AE6969"/>
    <w:rsid w:val="00AF1B9D"/>
    <w:rsid w:val="00AF336F"/>
    <w:rsid w:val="00AF3A02"/>
    <w:rsid w:val="00AF427A"/>
    <w:rsid w:val="00AF5BE4"/>
    <w:rsid w:val="00AF6F38"/>
    <w:rsid w:val="00AF7495"/>
    <w:rsid w:val="00B0034C"/>
    <w:rsid w:val="00B018B1"/>
    <w:rsid w:val="00B01D4F"/>
    <w:rsid w:val="00B01D93"/>
    <w:rsid w:val="00B02BAC"/>
    <w:rsid w:val="00B04299"/>
    <w:rsid w:val="00B06DA5"/>
    <w:rsid w:val="00B0703D"/>
    <w:rsid w:val="00B16F11"/>
    <w:rsid w:val="00B24089"/>
    <w:rsid w:val="00B25DA7"/>
    <w:rsid w:val="00B27C46"/>
    <w:rsid w:val="00B30113"/>
    <w:rsid w:val="00B323C1"/>
    <w:rsid w:val="00B324B3"/>
    <w:rsid w:val="00B34822"/>
    <w:rsid w:val="00B34B61"/>
    <w:rsid w:val="00B34CE6"/>
    <w:rsid w:val="00B37399"/>
    <w:rsid w:val="00B41B42"/>
    <w:rsid w:val="00B469CF"/>
    <w:rsid w:val="00B5492D"/>
    <w:rsid w:val="00B5594B"/>
    <w:rsid w:val="00B5687E"/>
    <w:rsid w:val="00B5698D"/>
    <w:rsid w:val="00B6022F"/>
    <w:rsid w:val="00B60597"/>
    <w:rsid w:val="00B620B1"/>
    <w:rsid w:val="00B628AE"/>
    <w:rsid w:val="00B62E80"/>
    <w:rsid w:val="00B6584F"/>
    <w:rsid w:val="00B65F49"/>
    <w:rsid w:val="00B74594"/>
    <w:rsid w:val="00B75A03"/>
    <w:rsid w:val="00B7684B"/>
    <w:rsid w:val="00B7722D"/>
    <w:rsid w:val="00B80C4E"/>
    <w:rsid w:val="00B815EF"/>
    <w:rsid w:val="00B83EA3"/>
    <w:rsid w:val="00B846DD"/>
    <w:rsid w:val="00B8524D"/>
    <w:rsid w:val="00B86ABB"/>
    <w:rsid w:val="00B95358"/>
    <w:rsid w:val="00B95C39"/>
    <w:rsid w:val="00B971F2"/>
    <w:rsid w:val="00B97520"/>
    <w:rsid w:val="00BA35C1"/>
    <w:rsid w:val="00BA62FE"/>
    <w:rsid w:val="00BA7D32"/>
    <w:rsid w:val="00BA7F8A"/>
    <w:rsid w:val="00BB2819"/>
    <w:rsid w:val="00BB506D"/>
    <w:rsid w:val="00BB7BCB"/>
    <w:rsid w:val="00BC1D1D"/>
    <w:rsid w:val="00BC50AD"/>
    <w:rsid w:val="00BD256F"/>
    <w:rsid w:val="00BD4084"/>
    <w:rsid w:val="00BD4C4D"/>
    <w:rsid w:val="00BE162E"/>
    <w:rsid w:val="00BE4303"/>
    <w:rsid w:val="00BE5D91"/>
    <w:rsid w:val="00BE5E19"/>
    <w:rsid w:val="00BE60D7"/>
    <w:rsid w:val="00BF27F9"/>
    <w:rsid w:val="00BF2D05"/>
    <w:rsid w:val="00BF6828"/>
    <w:rsid w:val="00BF69BC"/>
    <w:rsid w:val="00BF7F57"/>
    <w:rsid w:val="00C01608"/>
    <w:rsid w:val="00C040E9"/>
    <w:rsid w:val="00C05908"/>
    <w:rsid w:val="00C07ABA"/>
    <w:rsid w:val="00C12836"/>
    <w:rsid w:val="00C13D5F"/>
    <w:rsid w:val="00C15506"/>
    <w:rsid w:val="00C163A8"/>
    <w:rsid w:val="00C165AE"/>
    <w:rsid w:val="00C17FD6"/>
    <w:rsid w:val="00C22E14"/>
    <w:rsid w:val="00C24F05"/>
    <w:rsid w:val="00C276E7"/>
    <w:rsid w:val="00C31ECD"/>
    <w:rsid w:val="00C31FBA"/>
    <w:rsid w:val="00C36C5D"/>
    <w:rsid w:val="00C36FF4"/>
    <w:rsid w:val="00C44DBD"/>
    <w:rsid w:val="00C46FF1"/>
    <w:rsid w:val="00C4701E"/>
    <w:rsid w:val="00C473DF"/>
    <w:rsid w:val="00C53A16"/>
    <w:rsid w:val="00C5480F"/>
    <w:rsid w:val="00C6183D"/>
    <w:rsid w:val="00C62076"/>
    <w:rsid w:val="00C632F4"/>
    <w:rsid w:val="00C67E5C"/>
    <w:rsid w:val="00C70BFE"/>
    <w:rsid w:val="00C74A0B"/>
    <w:rsid w:val="00C8148F"/>
    <w:rsid w:val="00C8226E"/>
    <w:rsid w:val="00C83F0C"/>
    <w:rsid w:val="00C86760"/>
    <w:rsid w:val="00C87199"/>
    <w:rsid w:val="00C92358"/>
    <w:rsid w:val="00C92BB0"/>
    <w:rsid w:val="00C963FF"/>
    <w:rsid w:val="00C9664C"/>
    <w:rsid w:val="00C96676"/>
    <w:rsid w:val="00C96984"/>
    <w:rsid w:val="00CA2759"/>
    <w:rsid w:val="00CA2A18"/>
    <w:rsid w:val="00CA3337"/>
    <w:rsid w:val="00CA39F2"/>
    <w:rsid w:val="00CA4AAE"/>
    <w:rsid w:val="00CA4F3A"/>
    <w:rsid w:val="00CA634E"/>
    <w:rsid w:val="00CA6ADF"/>
    <w:rsid w:val="00CA6E10"/>
    <w:rsid w:val="00CB08B6"/>
    <w:rsid w:val="00CB19C3"/>
    <w:rsid w:val="00CB1D4B"/>
    <w:rsid w:val="00CB5DF5"/>
    <w:rsid w:val="00CB711A"/>
    <w:rsid w:val="00CC01C9"/>
    <w:rsid w:val="00CC6885"/>
    <w:rsid w:val="00CD0F8C"/>
    <w:rsid w:val="00CD22A1"/>
    <w:rsid w:val="00CD51E0"/>
    <w:rsid w:val="00CD6A73"/>
    <w:rsid w:val="00CD6EC8"/>
    <w:rsid w:val="00CD7D3F"/>
    <w:rsid w:val="00CE21BB"/>
    <w:rsid w:val="00CE7440"/>
    <w:rsid w:val="00CF054D"/>
    <w:rsid w:val="00CF2181"/>
    <w:rsid w:val="00CF428E"/>
    <w:rsid w:val="00CF5F03"/>
    <w:rsid w:val="00CF65CF"/>
    <w:rsid w:val="00D00C1A"/>
    <w:rsid w:val="00D01B49"/>
    <w:rsid w:val="00D10B88"/>
    <w:rsid w:val="00D16D5D"/>
    <w:rsid w:val="00D22DA9"/>
    <w:rsid w:val="00D25D67"/>
    <w:rsid w:val="00D25FC5"/>
    <w:rsid w:val="00D30620"/>
    <w:rsid w:val="00D333C8"/>
    <w:rsid w:val="00D34385"/>
    <w:rsid w:val="00D34A57"/>
    <w:rsid w:val="00D354C4"/>
    <w:rsid w:val="00D40792"/>
    <w:rsid w:val="00D41612"/>
    <w:rsid w:val="00D42079"/>
    <w:rsid w:val="00D42513"/>
    <w:rsid w:val="00D43AC7"/>
    <w:rsid w:val="00D4435C"/>
    <w:rsid w:val="00D44650"/>
    <w:rsid w:val="00D44BCC"/>
    <w:rsid w:val="00D463C6"/>
    <w:rsid w:val="00D46ED3"/>
    <w:rsid w:val="00D60CA5"/>
    <w:rsid w:val="00D61181"/>
    <w:rsid w:val="00D6192C"/>
    <w:rsid w:val="00D62DDE"/>
    <w:rsid w:val="00D63A58"/>
    <w:rsid w:val="00D6643E"/>
    <w:rsid w:val="00D6754D"/>
    <w:rsid w:val="00D734B2"/>
    <w:rsid w:val="00D7510B"/>
    <w:rsid w:val="00D774BB"/>
    <w:rsid w:val="00D77A99"/>
    <w:rsid w:val="00D80482"/>
    <w:rsid w:val="00D8064D"/>
    <w:rsid w:val="00D8776A"/>
    <w:rsid w:val="00D92D0D"/>
    <w:rsid w:val="00D949B6"/>
    <w:rsid w:val="00D977F4"/>
    <w:rsid w:val="00DA0A01"/>
    <w:rsid w:val="00DA4DAB"/>
    <w:rsid w:val="00DA4DC9"/>
    <w:rsid w:val="00DA5CE7"/>
    <w:rsid w:val="00DB2CCE"/>
    <w:rsid w:val="00DB4C90"/>
    <w:rsid w:val="00DC1B99"/>
    <w:rsid w:val="00DC215D"/>
    <w:rsid w:val="00DC6241"/>
    <w:rsid w:val="00DD2B77"/>
    <w:rsid w:val="00DD60BF"/>
    <w:rsid w:val="00DE2723"/>
    <w:rsid w:val="00DE2997"/>
    <w:rsid w:val="00DE3365"/>
    <w:rsid w:val="00DE75BF"/>
    <w:rsid w:val="00DE7B6B"/>
    <w:rsid w:val="00DF4390"/>
    <w:rsid w:val="00E0015C"/>
    <w:rsid w:val="00E01A29"/>
    <w:rsid w:val="00E02866"/>
    <w:rsid w:val="00E02D0B"/>
    <w:rsid w:val="00E040F0"/>
    <w:rsid w:val="00E043BD"/>
    <w:rsid w:val="00E05237"/>
    <w:rsid w:val="00E0600A"/>
    <w:rsid w:val="00E06C61"/>
    <w:rsid w:val="00E07B19"/>
    <w:rsid w:val="00E10AAD"/>
    <w:rsid w:val="00E12435"/>
    <w:rsid w:val="00E13059"/>
    <w:rsid w:val="00E200BC"/>
    <w:rsid w:val="00E2296A"/>
    <w:rsid w:val="00E23030"/>
    <w:rsid w:val="00E2534B"/>
    <w:rsid w:val="00E26489"/>
    <w:rsid w:val="00E2660B"/>
    <w:rsid w:val="00E267AC"/>
    <w:rsid w:val="00E333B8"/>
    <w:rsid w:val="00E33AF5"/>
    <w:rsid w:val="00E403D5"/>
    <w:rsid w:val="00E4259A"/>
    <w:rsid w:val="00E4421B"/>
    <w:rsid w:val="00E45C08"/>
    <w:rsid w:val="00E47878"/>
    <w:rsid w:val="00E5612B"/>
    <w:rsid w:val="00E563F6"/>
    <w:rsid w:val="00E574A8"/>
    <w:rsid w:val="00E574FA"/>
    <w:rsid w:val="00E576E8"/>
    <w:rsid w:val="00E616F4"/>
    <w:rsid w:val="00E62894"/>
    <w:rsid w:val="00E62D3A"/>
    <w:rsid w:val="00E63774"/>
    <w:rsid w:val="00E67B3B"/>
    <w:rsid w:val="00E71D32"/>
    <w:rsid w:val="00E7289B"/>
    <w:rsid w:val="00E75E1E"/>
    <w:rsid w:val="00E77EF6"/>
    <w:rsid w:val="00E815C5"/>
    <w:rsid w:val="00E82543"/>
    <w:rsid w:val="00E84B6B"/>
    <w:rsid w:val="00E959E4"/>
    <w:rsid w:val="00E9689D"/>
    <w:rsid w:val="00EA3ED6"/>
    <w:rsid w:val="00EA643E"/>
    <w:rsid w:val="00EB0981"/>
    <w:rsid w:val="00EB0E9C"/>
    <w:rsid w:val="00EB1A70"/>
    <w:rsid w:val="00EB5DB8"/>
    <w:rsid w:val="00EB6ADD"/>
    <w:rsid w:val="00EC198F"/>
    <w:rsid w:val="00EC6782"/>
    <w:rsid w:val="00EC6D3E"/>
    <w:rsid w:val="00EC70CA"/>
    <w:rsid w:val="00ED0337"/>
    <w:rsid w:val="00ED2C4B"/>
    <w:rsid w:val="00ED45AB"/>
    <w:rsid w:val="00ED5112"/>
    <w:rsid w:val="00ED528A"/>
    <w:rsid w:val="00ED6E49"/>
    <w:rsid w:val="00ED77B3"/>
    <w:rsid w:val="00EE14D7"/>
    <w:rsid w:val="00EE2BF8"/>
    <w:rsid w:val="00EE4263"/>
    <w:rsid w:val="00EE71AF"/>
    <w:rsid w:val="00EE7BF3"/>
    <w:rsid w:val="00EF0FD9"/>
    <w:rsid w:val="00EF13D3"/>
    <w:rsid w:val="00EF3D02"/>
    <w:rsid w:val="00EF4CAF"/>
    <w:rsid w:val="00EF6F81"/>
    <w:rsid w:val="00F034BF"/>
    <w:rsid w:val="00F04941"/>
    <w:rsid w:val="00F119C3"/>
    <w:rsid w:val="00F13D9A"/>
    <w:rsid w:val="00F15442"/>
    <w:rsid w:val="00F1796E"/>
    <w:rsid w:val="00F2036D"/>
    <w:rsid w:val="00F20AA8"/>
    <w:rsid w:val="00F20E67"/>
    <w:rsid w:val="00F23FE3"/>
    <w:rsid w:val="00F250B6"/>
    <w:rsid w:val="00F26FD8"/>
    <w:rsid w:val="00F3139A"/>
    <w:rsid w:val="00F41D39"/>
    <w:rsid w:val="00F43F92"/>
    <w:rsid w:val="00F515B8"/>
    <w:rsid w:val="00F55FE9"/>
    <w:rsid w:val="00F60270"/>
    <w:rsid w:val="00F60FC4"/>
    <w:rsid w:val="00F67BB3"/>
    <w:rsid w:val="00F70F12"/>
    <w:rsid w:val="00F719E2"/>
    <w:rsid w:val="00F7581E"/>
    <w:rsid w:val="00F75FD2"/>
    <w:rsid w:val="00F76D4B"/>
    <w:rsid w:val="00F775B8"/>
    <w:rsid w:val="00F8013B"/>
    <w:rsid w:val="00F8633E"/>
    <w:rsid w:val="00F866E7"/>
    <w:rsid w:val="00F87787"/>
    <w:rsid w:val="00F930CC"/>
    <w:rsid w:val="00F933CC"/>
    <w:rsid w:val="00F93A5E"/>
    <w:rsid w:val="00F93C4A"/>
    <w:rsid w:val="00F9558A"/>
    <w:rsid w:val="00F95DD3"/>
    <w:rsid w:val="00F95DFF"/>
    <w:rsid w:val="00F976BC"/>
    <w:rsid w:val="00F9776A"/>
    <w:rsid w:val="00F97B8F"/>
    <w:rsid w:val="00F97EF2"/>
    <w:rsid w:val="00FA72A6"/>
    <w:rsid w:val="00FA7B18"/>
    <w:rsid w:val="00FB0742"/>
    <w:rsid w:val="00FB08AE"/>
    <w:rsid w:val="00FB143D"/>
    <w:rsid w:val="00FB26C1"/>
    <w:rsid w:val="00FB45B9"/>
    <w:rsid w:val="00FB55E3"/>
    <w:rsid w:val="00FC07D8"/>
    <w:rsid w:val="00FC3074"/>
    <w:rsid w:val="00FC6AA9"/>
    <w:rsid w:val="00FD505C"/>
    <w:rsid w:val="00FE006B"/>
    <w:rsid w:val="00FE2F63"/>
    <w:rsid w:val="00FE4A95"/>
    <w:rsid w:val="00FE4F6D"/>
    <w:rsid w:val="00FE6B64"/>
    <w:rsid w:val="00FE7433"/>
    <w:rsid w:val="00FF0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52408ED"/>
  <w15:docId w15:val="{AD9ACF28-6DD9-44B2-A433-B08F78257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iPriority="99" w:unhideWhenUsed="1" w:qFormat="1"/>
    <w:lsdException w:name="heading 5" w:semiHidden="1" w:uiPriority="99" w:unhideWhenUsed="1" w:qFormat="1"/>
    <w:lsdException w:name="heading 6" w:semiHidden="1" w:uiPriority="99" w:unhideWhenUsed="1" w:qFormat="1"/>
    <w:lsdException w:name="heading 7" w:semiHidden="1" w:uiPriority="99" w:unhideWhenUsed="1" w:qFormat="1"/>
    <w:lsdException w:name="heading 8" w:semiHidden="1" w:uiPriority="99" w:unhideWhenUsed="1" w:qFormat="1"/>
    <w:lsdException w:name="heading 9" w:semiHidden="1" w:uiPriority="9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iPriority="99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99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99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f7">
    <w:name w:val="Normal"/>
    <w:qFormat/>
    <w:rsid w:val="00ED2C4B"/>
    <w:rPr>
      <w:sz w:val="24"/>
      <w:szCs w:val="24"/>
    </w:rPr>
  </w:style>
  <w:style w:type="paragraph" w:styleId="11">
    <w:name w:val="heading 1"/>
    <w:aliases w:val="Заголовок 1 ОГ"/>
    <w:basedOn w:val="af7"/>
    <w:next w:val="af7"/>
    <w:link w:val="13"/>
    <w:qFormat/>
    <w:rsid w:val="00D44BC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0">
    <w:name w:val="heading 2"/>
    <w:aliases w:val="Заголовок 2 Знак,Заголовок 2 ОГ"/>
    <w:basedOn w:val="af7"/>
    <w:next w:val="af7"/>
    <w:link w:val="21"/>
    <w:qFormat/>
    <w:rsid w:val="00D44BC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2">
    <w:name w:val="heading 3"/>
    <w:aliases w:val="Заголовок 3 ОГ"/>
    <w:basedOn w:val="af7"/>
    <w:next w:val="af7"/>
    <w:link w:val="33"/>
    <w:qFormat/>
    <w:rsid w:val="00D44BC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f7"/>
    <w:next w:val="af7"/>
    <w:link w:val="40"/>
    <w:uiPriority w:val="99"/>
    <w:qFormat/>
    <w:rsid w:val="00E05237"/>
    <w:pPr>
      <w:keepNext/>
      <w:keepLines/>
      <w:spacing w:before="200" w:line="276" w:lineRule="auto"/>
      <w:ind w:left="709"/>
      <w:outlineLvl w:val="3"/>
    </w:pPr>
    <w:rPr>
      <w:b/>
      <w:bCs/>
      <w:iCs/>
      <w:sz w:val="28"/>
      <w:szCs w:val="28"/>
      <w:lang w:eastAsia="en-US"/>
    </w:rPr>
  </w:style>
  <w:style w:type="paragraph" w:styleId="5">
    <w:name w:val="heading 5"/>
    <w:basedOn w:val="af7"/>
    <w:next w:val="af7"/>
    <w:link w:val="50"/>
    <w:uiPriority w:val="99"/>
    <w:qFormat/>
    <w:rsid w:val="00E05237"/>
    <w:pPr>
      <w:keepNext/>
      <w:keepLines/>
      <w:spacing w:before="200" w:line="276" w:lineRule="auto"/>
      <w:ind w:left="1008" w:hanging="1008"/>
      <w:outlineLvl w:val="4"/>
    </w:pPr>
    <w:rPr>
      <w:rFonts w:ascii="Cambria" w:hAnsi="Cambria"/>
      <w:color w:val="243F60"/>
      <w:sz w:val="22"/>
      <w:szCs w:val="22"/>
      <w:lang w:eastAsia="en-US"/>
    </w:rPr>
  </w:style>
  <w:style w:type="paragraph" w:styleId="6">
    <w:name w:val="heading 6"/>
    <w:basedOn w:val="af7"/>
    <w:next w:val="af7"/>
    <w:link w:val="60"/>
    <w:uiPriority w:val="99"/>
    <w:qFormat/>
    <w:rsid w:val="00E0523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f7"/>
    <w:next w:val="af7"/>
    <w:link w:val="70"/>
    <w:uiPriority w:val="99"/>
    <w:qFormat/>
    <w:rsid w:val="00E05237"/>
    <w:pPr>
      <w:keepNext/>
      <w:keepLines/>
      <w:spacing w:before="200" w:line="276" w:lineRule="auto"/>
      <w:ind w:left="1296" w:hanging="1296"/>
      <w:outlineLvl w:val="6"/>
    </w:pPr>
    <w:rPr>
      <w:rFonts w:ascii="Cambria" w:hAnsi="Cambria"/>
      <w:i/>
      <w:iCs/>
      <w:color w:val="404040"/>
      <w:sz w:val="22"/>
      <w:szCs w:val="22"/>
      <w:lang w:eastAsia="en-US"/>
    </w:rPr>
  </w:style>
  <w:style w:type="paragraph" w:styleId="8">
    <w:name w:val="heading 8"/>
    <w:basedOn w:val="af7"/>
    <w:next w:val="af7"/>
    <w:link w:val="80"/>
    <w:uiPriority w:val="99"/>
    <w:qFormat/>
    <w:rsid w:val="00E05237"/>
    <w:pPr>
      <w:keepNext/>
      <w:keepLines/>
      <w:spacing w:before="200" w:line="276" w:lineRule="auto"/>
      <w:ind w:left="1440" w:hanging="1440"/>
      <w:outlineLvl w:val="7"/>
    </w:pPr>
    <w:rPr>
      <w:rFonts w:ascii="Cambria" w:hAnsi="Cambria"/>
      <w:color w:val="404040"/>
      <w:sz w:val="20"/>
      <w:szCs w:val="20"/>
      <w:lang w:eastAsia="en-US"/>
    </w:rPr>
  </w:style>
  <w:style w:type="paragraph" w:styleId="9">
    <w:name w:val="heading 9"/>
    <w:basedOn w:val="af7"/>
    <w:next w:val="af7"/>
    <w:link w:val="90"/>
    <w:uiPriority w:val="99"/>
    <w:qFormat/>
    <w:rsid w:val="00E05237"/>
    <w:pPr>
      <w:keepNext/>
      <w:keepLines/>
      <w:spacing w:before="200" w:line="276" w:lineRule="auto"/>
      <w:ind w:left="1584" w:hanging="1584"/>
      <w:outlineLvl w:val="8"/>
    </w:pPr>
    <w:rPr>
      <w:rFonts w:ascii="Cambria" w:hAnsi="Cambria"/>
      <w:i/>
      <w:iCs/>
      <w:color w:val="404040"/>
      <w:sz w:val="20"/>
      <w:szCs w:val="20"/>
      <w:lang w:eastAsia="en-US"/>
    </w:rPr>
  </w:style>
  <w:style w:type="character" w:default="1" w:styleId="af8">
    <w:name w:val="Default Paragraph Font"/>
    <w:uiPriority w:val="1"/>
    <w:semiHidden/>
    <w:unhideWhenUsed/>
  </w:style>
  <w:style w:type="table" w:default="1" w:styleId="af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a">
    <w:name w:val="No List"/>
    <w:uiPriority w:val="99"/>
    <w:semiHidden/>
    <w:unhideWhenUsed/>
  </w:style>
  <w:style w:type="character" w:customStyle="1" w:styleId="13">
    <w:name w:val="Заголовок 1 Знак"/>
    <w:aliases w:val="Заголовок 1 ОГ Знак"/>
    <w:link w:val="11"/>
    <w:locked/>
    <w:rsid w:val="00D34A57"/>
    <w:rPr>
      <w:rFonts w:ascii="Arial" w:hAnsi="Arial" w:cs="Arial"/>
      <w:b/>
      <w:bCs/>
      <w:kern w:val="32"/>
      <w:sz w:val="32"/>
      <w:szCs w:val="32"/>
      <w:lang w:val="ru-RU" w:eastAsia="ru-RU" w:bidi="ar-SA"/>
    </w:rPr>
  </w:style>
  <w:style w:type="character" w:customStyle="1" w:styleId="21">
    <w:name w:val="Заголовок 2 Знак1"/>
    <w:aliases w:val="Заголовок 2 Знак Знак,Заголовок 2 ОГ Знак1"/>
    <w:link w:val="20"/>
    <w:locked/>
    <w:rsid w:val="00C36C5D"/>
    <w:rPr>
      <w:rFonts w:ascii="Arial" w:hAnsi="Arial" w:cs="Arial"/>
      <w:b/>
      <w:bCs/>
      <w:i/>
      <w:iCs/>
      <w:sz w:val="28"/>
      <w:szCs w:val="28"/>
      <w:lang w:val="ru-RU" w:eastAsia="ru-RU" w:bidi="ar-SA"/>
    </w:rPr>
  </w:style>
  <w:style w:type="character" w:customStyle="1" w:styleId="33">
    <w:name w:val="Заголовок 3 Знак"/>
    <w:aliases w:val="Заголовок 3 ОГ Знак"/>
    <w:link w:val="32"/>
    <w:locked/>
    <w:rsid w:val="001622A3"/>
    <w:rPr>
      <w:rFonts w:ascii="Arial" w:hAnsi="Arial" w:cs="Arial"/>
      <w:b/>
      <w:bCs/>
      <w:sz w:val="26"/>
      <w:szCs w:val="26"/>
      <w:lang w:val="ru-RU" w:eastAsia="ru-RU" w:bidi="ar-SA"/>
    </w:rPr>
  </w:style>
  <w:style w:type="paragraph" w:customStyle="1" w:styleId="afb">
    <w:name w:val="Диплом Основной текст"/>
    <w:basedOn w:val="af7"/>
    <w:link w:val="afc"/>
    <w:qFormat/>
    <w:rsid w:val="00A149B4"/>
    <w:pPr>
      <w:spacing w:line="360" w:lineRule="auto"/>
      <w:ind w:firstLine="709"/>
      <w:jc w:val="both"/>
    </w:pPr>
    <w:rPr>
      <w:sz w:val="28"/>
      <w:szCs w:val="28"/>
    </w:rPr>
  </w:style>
  <w:style w:type="character" w:customStyle="1" w:styleId="afc">
    <w:name w:val="Диплом Основной текст Знак Знак"/>
    <w:link w:val="afb"/>
    <w:rsid w:val="00A149B4"/>
    <w:rPr>
      <w:sz w:val="28"/>
      <w:szCs w:val="28"/>
    </w:rPr>
  </w:style>
  <w:style w:type="paragraph" w:customStyle="1" w:styleId="14">
    <w:name w:val="Диплом Заголовок 1"/>
    <w:basedOn w:val="11"/>
    <w:qFormat/>
    <w:rsid w:val="00076A2B"/>
    <w:pPr>
      <w:pageBreakBefore/>
      <w:spacing w:before="120" w:after="120" w:line="360" w:lineRule="auto"/>
      <w:jc w:val="center"/>
    </w:pPr>
    <w:rPr>
      <w:rFonts w:ascii="Times New Roman" w:hAnsi="Times New Roman"/>
      <w:sz w:val="28"/>
      <w:szCs w:val="28"/>
    </w:rPr>
  </w:style>
  <w:style w:type="paragraph" w:customStyle="1" w:styleId="22">
    <w:name w:val="Диплом Заголовок 2"/>
    <w:basedOn w:val="af7"/>
    <w:next w:val="20"/>
    <w:qFormat/>
    <w:rsid w:val="006A411D"/>
    <w:pPr>
      <w:keepNext/>
      <w:spacing w:before="240" w:after="120" w:line="360" w:lineRule="auto"/>
      <w:ind w:left="567"/>
      <w:outlineLvl w:val="1"/>
    </w:pPr>
    <w:rPr>
      <w:rFonts w:cs="Arial"/>
      <w:b/>
      <w:bCs/>
      <w:iCs/>
      <w:sz w:val="28"/>
      <w:szCs w:val="28"/>
    </w:rPr>
  </w:style>
  <w:style w:type="paragraph" w:customStyle="1" w:styleId="31">
    <w:name w:val="Диплом Заголовок 3"/>
    <w:basedOn w:val="20"/>
    <w:qFormat/>
    <w:rsid w:val="00FA7B18"/>
    <w:pPr>
      <w:widowControl w:val="0"/>
      <w:numPr>
        <w:ilvl w:val="2"/>
        <w:numId w:val="31"/>
      </w:numPr>
      <w:spacing w:after="120" w:line="360" w:lineRule="auto"/>
      <w:outlineLvl w:val="2"/>
    </w:pPr>
    <w:rPr>
      <w:rFonts w:ascii="Times New Roman" w:hAnsi="Times New Roman"/>
      <w:i w:val="0"/>
    </w:rPr>
  </w:style>
  <w:style w:type="paragraph" w:styleId="61">
    <w:name w:val="toc 6"/>
    <w:basedOn w:val="af7"/>
    <w:next w:val="af7"/>
    <w:autoRedefine/>
    <w:uiPriority w:val="39"/>
    <w:rsid w:val="00221950"/>
    <w:pPr>
      <w:ind w:left="1200"/>
    </w:pPr>
  </w:style>
  <w:style w:type="paragraph" w:styleId="34">
    <w:name w:val="toc 3"/>
    <w:basedOn w:val="af7"/>
    <w:next w:val="af7"/>
    <w:autoRedefine/>
    <w:uiPriority w:val="39"/>
    <w:qFormat/>
    <w:rsid w:val="00243EF7"/>
    <w:pPr>
      <w:spacing w:line="360" w:lineRule="auto"/>
      <w:ind w:left="480"/>
    </w:pPr>
    <w:rPr>
      <w:sz w:val="28"/>
    </w:rPr>
  </w:style>
  <w:style w:type="paragraph" w:customStyle="1" w:styleId="afd">
    <w:name w:val="Диплом Заголовок обычный"/>
    <w:basedOn w:val="af7"/>
    <w:link w:val="afe"/>
    <w:autoRedefine/>
    <w:rsid w:val="00594452"/>
    <w:pPr>
      <w:spacing w:after="240" w:line="360" w:lineRule="auto"/>
      <w:jc w:val="center"/>
    </w:pPr>
    <w:rPr>
      <w:sz w:val="28"/>
      <w:szCs w:val="28"/>
    </w:rPr>
  </w:style>
  <w:style w:type="paragraph" w:customStyle="1" w:styleId="aff">
    <w:name w:val="Диплом Подпись к рисункам"/>
    <w:basedOn w:val="afb"/>
    <w:qFormat/>
    <w:rsid w:val="00BA62FE"/>
    <w:pPr>
      <w:ind w:firstLine="0"/>
      <w:jc w:val="center"/>
    </w:pPr>
  </w:style>
  <w:style w:type="paragraph" w:styleId="15">
    <w:name w:val="toc 1"/>
    <w:aliases w:val="ОСА Оглавление 1"/>
    <w:basedOn w:val="af7"/>
    <w:next w:val="af7"/>
    <w:autoRedefine/>
    <w:uiPriority w:val="39"/>
    <w:qFormat/>
    <w:rsid w:val="00215490"/>
    <w:pPr>
      <w:spacing w:line="360" w:lineRule="auto"/>
    </w:pPr>
    <w:rPr>
      <w:sz w:val="28"/>
      <w:szCs w:val="28"/>
    </w:rPr>
  </w:style>
  <w:style w:type="paragraph" w:styleId="23">
    <w:name w:val="toc 2"/>
    <w:basedOn w:val="af7"/>
    <w:next w:val="af7"/>
    <w:autoRedefine/>
    <w:uiPriority w:val="39"/>
    <w:qFormat/>
    <w:rsid w:val="00243EF7"/>
    <w:pPr>
      <w:spacing w:line="360" w:lineRule="auto"/>
      <w:ind w:left="170"/>
    </w:pPr>
    <w:rPr>
      <w:sz w:val="28"/>
    </w:rPr>
  </w:style>
  <w:style w:type="paragraph" w:styleId="aff0">
    <w:name w:val="header"/>
    <w:basedOn w:val="af7"/>
    <w:link w:val="aff1"/>
    <w:rsid w:val="00106FFB"/>
    <w:pPr>
      <w:tabs>
        <w:tab w:val="center" w:pos="4677"/>
        <w:tab w:val="right" w:pos="9355"/>
      </w:tabs>
    </w:pPr>
  </w:style>
  <w:style w:type="paragraph" w:styleId="aff2">
    <w:name w:val="footer"/>
    <w:basedOn w:val="af7"/>
    <w:link w:val="aff3"/>
    <w:uiPriority w:val="99"/>
    <w:rsid w:val="00106FFB"/>
    <w:pPr>
      <w:tabs>
        <w:tab w:val="center" w:pos="4677"/>
        <w:tab w:val="right" w:pos="9355"/>
      </w:tabs>
    </w:pPr>
  </w:style>
  <w:style w:type="paragraph" w:customStyle="1" w:styleId="aff4">
    <w:name w:val="Диплом Основной текст Жирный"/>
    <w:basedOn w:val="afb"/>
    <w:link w:val="aff5"/>
    <w:autoRedefine/>
    <w:qFormat/>
    <w:rsid w:val="00AF336F"/>
    <w:rPr>
      <w:b/>
    </w:rPr>
  </w:style>
  <w:style w:type="character" w:customStyle="1" w:styleId="aff5">
    <w:name w:val="Диплом Основной текст Жирный Знак"/>
    <w:basedOn w:val="afc"/>
    <w:link w:val="aff4"/>
    <w:rsid w:val="00AF336F"/>
    <w:rPr>
      <w:b/>
      <w:sz w:val="28"/>
      <w:szCs w:val="28"/>
      <w:lang w:val="ru-RU" w:eastAsia="ru-RU" w:bidi="ar-SA"/>
    </w:rPr>
  </w:style>
  <w:style w:type="character" w:customStyle="1" w:styleId="afe">
    <w:name w:val="Диплом Заголовок обычный Знак"/>
    <w:basedOn w:val="af8"/>
    <w:link w:val="afd"/>
    <w:rsid w:val="00594452"/>
    <w:rPr>
      <w:sz w:val="28"/>
      <w:szCs w:val="28"/>
    </w:rPr>
  </w:style>
  <w:style w:type="paragraph" w:customStyle="1" w:styleId="aff6">
    <w:name w:val="Мой основной текст"/>
    <w:basedOn w:val="af7"/>
    <w:link w:val="aff7"/>
    <w:rsid w:val="00C96676"/>
    <w:pPr>
      <w:spacing w:line="360" w:lineRule="auto"/>
      <w:ind w:firstLine="540"/>
      <w:jc w:val="both"/>
    </w:pPr>
    <w:rPr>
      <w:sz w:val="28"/>
      <w:szCs w:val="28"/>
    </w:rPr>
  </w:style>
  <w:style w:type="character" w:customStyle="1" w:styleId="aff7">
    <w:name w:val="Мой основной текст Знак"/>
    <w:link w:val="aff6"/>
    <w:rsid w:val="00C96676"/>
    <w:rPr>
      <w:sz w:val="28"/>
      <w:szCs w:val="28"/>
      <w:lang w:val="ru-RU" w:eastAsia="ru-RU" w:bidi="ar-SA"/>
    </w:rPr>
  </w:style>
  <w:style w:type="paragraph" w:customStyle="1" w:styleId="35">
    <w:name w:val="Мой заголовок 3"/>
    <w:basedOn w:val="af7"/>
    <w:rsid w:val="00C96676"/>
    <w:pPr>
      <w:keepNext/>
      <w:widowControl w:val="0"/>
      <w:spacing w:before="240" w:after="240" w:line="360" w:lineRule="auto"/>
      <w:ind w:left="540"/>
      <w:outlineLvl w:val="2"/>
    </w:pPr>
    <w:rPr>
      <w:b/>
    </w:rPr>
  </w:style>
  <w:style w:type="paragraph" w:styleId="aff8">
    <w:name w:val="List Paragraph"/>
    <w:basedOn w:val="af7"/>
    <w:link w:val="aff9"/>
    <w:uiPriority w:val="34"/>
    <w:qFormat/>
    <w:rsid w:val="00C96676"/>
    <w:pPr>
      <w:ind w:left="720"/>
      <w:contextualSpacing/>
    </w:pPr>
    <w:rPr>
      <w:rFonts w:eastAsia="Calibri"/>
      <w:szCs w:val="22"/>
      <w:lang w:eastAsia="en-US"/>
    </w:rPr>
  </w:style>
  <w:style w:type="numbering" w:customStyle="1" w:styleId="a5">
    <w:name w:val="Диплом Маркированный"/>
    <w:basedOn w:val="afa"/>
    <w:rsid w:val="00A85FD7"/>
    <w:pPr>
      <w:numPr>
        <w:numId w:val="1"/>
      </w:numPr>
    </w:pPr>
  </w:style>
  <w:style w:type="numbering" w:customStyle="1" w:styleId="a2">
    <w:name w:val="Диплом Нумерованный"/>
    <w:basedOn w:val="afa"/>
    <w:rsid w:val="00A85FD7"/>
    <w:pPr>
      <w:numPr>
        <w:numId w:val="2"/>
      </w:numPr>
    </w:pPr>
  </w:style>
  <w:style w:type="paragraph" w:customStyle="1" w:styleId="affa">
    <w:name w:val="Диплом Основной текст Курсив Центр"/>
    <w:basedOn w:val="afb"/>
    <w:autoRedefine/>
    <w:rsid w:val="00CD22A1"/>
    <w:pPr>
      <w:jc w:val="center"/>
    </w:pPr>
    <w:rPr>
      <w:i/>
    </w:rPr>
  </w:style>
  <w:style w:type="paragraph" w:customStyle="1" w:styleId="affb">
    <w:name w:val="Диплом Основной текст Курсив"/>
    <w:basedOn w:val="afb"/>
    <w:link w:val="affc"/>
    <w:autoRedefine/>
    <w:rsid w:val="00FA72A6"/>
    <w:pPr>
      <w:ind w:firstLine="0"/>
    </w:pPr>
    <w:rPr>
      <w:i/>
    </w:rPr>
  </w:style>
  <w:style w:type="character" w:customStyle="1" w:styleId="affc">
    <w:name w:val="Диплом Основной текст Курсив Знак"/>
    <w:basedOn w:val="afc"/>
    <w:link w:val="affb"/>
    <w:rsid w:val="00FA72A6"/>
    <w:rPr>
      <w:i/>
      <w:sz w:val="28"/>
      <w:szCs w:val="28"/>
      <w:lang w:val="ru-RU" w:eastAsia="ru-RU" w:bidi="ar-SA"/>
    </w:rPr>
  </w:style>
  <w:style w:type="paragraph" w:customStyle="1" w:styleId="af6">
    <w:name w:val="Диплом Альтернативы Сценарии"/>
    <w:basedOn w:val="af7"/>
    <w:rsid w:val="00980483"/>
    <w:pPr>
      <w:numPr>
        <w:numId w:val="3"/>
      </w:numPr>
      <w:spacing w:line="360" w:lineRule="auto"/>
      <w:jc w:val="both"/>
    </w:pPr>
    <w:rPr>
      <w:sz w:val="28"/>
      <w:szCs w:val="28"/>
    </w:rPr>
  </w:style>
  <w:style w:type="paragraph" w:customStyle="1" w:styleId="af3">
    <w:name w:val="Диплом Сценарии список"/>
    <w:basedOn w:val="afb"/>
    <w:link w:val="affd"/>
    <w:autoRedefine/>
    <w:rsid w:val="00970CFD"/>
    <w:pPr>
      <w:numPr>
        <w:numId w:val="5"/>
      </w:numPr>
      <w:tabs>
        <w:tab w:val="clear" w:pos="1069"/>
      </w:tabs>
    </w:pPr>
  </w:style>
  <w:style w:type="paragraph" w:styleId="a">
    <w:name w:val="List Number"/>
    <w:basedOn w:val="af7"/>
    <w:rsid w:val="0035746F"/>
    <w:pPr>
      <w:numPr>
        <w:numId w:val="4"/>
      </w:numPr>
    </w:pPr>
  </w:style>
  <w:style w:type="paragraph" w:styleId="affe">
    <w:name w:val="List"/>
    <w:basedOn w:val="af7"/>
    <w:rsid w:val="0035746F"/>
    <w:pPr>
      <w:ind w:left="283" w:hanging="283"/>
    </w:pPr>
  </w:style>
  <w:style w:type="character" w:customStyle="1" w:styleId="affd">
    <w:name w:val="Диплом Сценарии список Знак"/>
    <w:basedOn w:val="afc"/>
    <w:link w:val="af3"/>
    <w:rsid w:val="00970CFD"/>
    <w:rPr>
      <w:sz w:val="28"/>
      <w:szCs w:val="28"/>
    </w:rPr>
  </w:style>
  <w:style w:type="paragraph" w:customStyle="1" w:styleId="afff">
    <w:name w:val="Абзац"/>
    <w:basedOn w:val="af7"/>
    <w:link w:val="24"/>
    <w:rsid w:val="00423C86"/>
    <w:pPr>
      <w:spacing w:line="360" w:lineRule="auto"/>
      <w:ind w:firstLine="567"/>
      <w:jc w:val="both"/>
    </w:pPr>
    <w:rPr>
      <w:szCs w:val="20"/>
    </w:rPr>
  </w:style>
  <w:style w:type="character" w:customStyle="1" w:styleId="24">
    <w:name w:val="Абзац Знак2"/>
    <w:link w:val="afff"/>
    <w:rsid w:val="00423C86"/>
    <w:rPr>
      <w:sz w:val="24"/>
      <w:lang w:val="ru-RU" w:eastAsia="ru-RU" w:bidi="ar-SA"/>
    </w:rPr>
  </w:style>
  <w:style w:type="paragraph" w:customStyle="1" w:styleId="afff0">
    <w:name w:val="Обычный стиль пз"/>
    <w:basedOn w:val="af7"/>
    <w:link w:val="afff1"/>
    <w:qFormat/>
    <w:rsid w:val="00006FF0"/>
    <w:pPr>
      <w:spacing w:before="360" w:line="360" w:lineRule="auto"/>
      <w:ind w:firstLine="709"/>
      <w:jc w:val="both"/>
    </w:pPr>
    <w:rPr>
      <w:rFonts w:eastAsia="Calibri"/>
      <w:sz w:val="28"/>
      <w:szCs w:val="28"/>
    </w:rPr>
  </w:style>
  <w:style w:type="paragraph" w:customStyle="1" w:styleId="afff2">
    <w:name w:val="Мой подзаголовок"/>
    <w:basedOn w:val="af7"/>
    <w:rsid w:val="00644AF4"/>
    <w:pPr>
      <w:keepNext/>
      <w:spacing w:before="240" w:after="120" w:line="360" w:lineRule="auto"/>
      <w:jc w:val="center"/>
      <w:outlineLvl w:val="1"/>
    </w:pPr>
    <w:rPr>
      <w:rFonts w:cs="Arial"/>
      <w:b/>
      <w:bCs/>
      <w:iCs/>
      <w:sz w:val="28"/>
      <w:szCs w:val="28"/>
      <w:lang w:val="en-US"/>
    </w:rPr>
  </w:style>
  <w:style w:type="character" w:customStyle="1" w:styleId="afff1">
    <w:name w:val="Обычный стиль пз Знак"/>
    <w:link w:val="afff0"/>
    <w:locked/>
    <w:rsid w:val="00006FF0"/>
    <w:rPr>
      <w:rFonts w:eastAsia="Calibri"/>
      <w:sz w:val="28"/>
      <w:szCs w:val="28"/>
      <w:lang w:val="ru-RU" w:eastAsia="ru-RU" w:bidi="ar-SA"/>
    </w:rPr>
  </w:style>
  <w:style w:type="paragraph" w:styleId="afff3">
    <w:name w:val="TOC Heading"/>
    <w:basedOn w:val="11"/>
    <w:next w:val="af7"/>
    <w:uiPriority w:val="39"/>
    <w:unhideWhenUsed/>
    <w:qFormat/>
    <w:rsid w:val="00ED45AB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eastAsia="en-US"/>
    </w:rPr>
  </w:style>
  <w:style w:type="character" w:styleId="afff4">
    <w:name w:val="Hyperlink"/>
    <w:basedOn w:val="af8"/>
    <w:uiPriority w:val="99"/>
    <w:unhideWhenUsed/>
    <w:rsid w:val="00ED45AB"/>
    <w:rPr>
      <w:color w:val="0000FF"/>
      <w:u w:val="single"/>
    </w:rPr>
  </w:style>
  <w:style w:type="character" w:customStyle="1" w:styleId="aff3">
    <w:name w:val="Нижний колонтитул Знак"/>
    <w:basedOn w:val="af8"/>
    <w:link w:val="aff2"/>
    <w:uiPriority w:val="99"/>
    <w:rsid w:val="00ED45AB"/>
    <w:rPr>
      <w:sz w:val="24"/>
      <w:szCs w:val="24"/>
    </w:rPr>
  </w:style>
  <w:style w:type="paragraph" w:customStyle="1" w:styleId="afff5">
    <w:name w:val="ТС текст"/>
    <w:basedOn w:val="af7"/>
    <w:link w:val="afff6"/>
    <w:rsid w:val="00EE71AF"/>
    <w:pPr>
      <w:spacing w:line="360" w:lineRule="auto"/>
      <w:ind w:firstLine="709"/>
      <w:jc w:val="both"/>
    </w:pPr>
    <w:rPr>
      <w:sz w:val="28"/>
    </w:rPr>
  </w:style>
  <w:style w:type="character" w:customStyle="1" w:styleId="afff6">
    <w:name w:val="ТС текст Знак"/>
    <w:link w:val="afff5"/>
    <w:rsid w:val="00EE71AF"/>
    <w:rPr>
      <w:sz w:val="28"/>
      <w:szCs w:val="24"/>
    </w:rPr>
  </w:style>
  <w:style w:type="paragraph" w:styleId="25">
    <w:name w:val="List 2"/>
    <w:basedOn w:val="af7"/>
    <w:uiPriority w:val="99"/>
    <w:unhideWhenUsed/>
    <w:rsid w:val="00EE71AF"/>
    <w:pPr>
      <w:spacing w:line="360" w:lineRule="auto"/>
      <w:ind w:left="566" w:hanging="283"/>
      <w:contextualSpacing/>
      <w:jc w:val="both"/>
    </w:pPr>
    <w:rPr>
      <w:rFonts w:eastAsia="Calibri"/>
      <w:sz w:val="28"/>
      <w:szCs w:val="22"/>
      <w:lang w:eastAsia="en-US"/>
    </w:rPr>
  </w:style>
  <w:style w:type="paragraph" w:customStyle="1" w:styleId="a4">
    <w:name w:val="Диссер сон Заголовок"/>
    <w:basedOn w:val="af7"/>
    <w:link w:val="afff7"/>
    <w:rsid w:val="00EE71AF"/>
    <w:pPr>
      <w:keepNext/>
      <w:keepLines/>
      <w:numPr>
        <w:numId w:val="6"/>
      </w:numPr>
      <w:suppressAutoHyphens/>
      <w:overflowPunct w:val="0"/>
      <w:autoSpaceDE w:val="0"/>
      <w:autoSpaceDN w:val="0"/>
      <w:adjustRightInd w:val="0"/>
      <w:spacing w:before="240" w:after="120" w:line="360" w:lineRule="auto"/>
      <w:textAlignment w:val="baseline"/>
      <w:outlineLvl w:val="0"/>
    </w:pPr>
    <w:rPr>
      <w:rFonts w:eastAsia="Calibri"/>
      <w:b/>
      <w:bCs/>
      <w:caps/>
      <w:spacing w:val="40"/>
      <w:sz w:val="32"/>
      <w:szCs w:val="28"/>
      <w:lang w:eastAsia="en-US"/>
    </w:rPr>
  </w:style>
  <w:style w:type="paragraph" w:styleId="26">
    <w:name w:val="Body Text Indent 2"/>
    <w:basedOn w:val="af7"/>
    <w:link w:val="27"/>
    <w:uiPriority w:val="99"/>
    <w:unhideWhenUsed/>
    <w:rsid w:val="00EE71AF"/>
    <w:pPr>
      <w:spacing w:after="120" w:line="480" w:lineRule="auto"/>
      <w:ind w:left="283" w:firstLine="709"/>
      <w:jc w:val="both"/>
    </w:pPr>
    <w:rPr>
      <w:rFonts w:eastAsia="Calibri"/>
      <w:sz w:val="28"/>
      <w:szCs w:val="22"/>
      <w:lang w:eastAsia="en-US"/>
    </w:rPr>
  </w:style>
  <w:style w:type="character" w:customStyle="1" w:styleId="27">
    <w:name w:val="Основной текст с отступом 2 Знак"/>
    <w:basedOn w:val="af8"/>
    <w:link w:val="26"/>
    <w:uiPriority w:val="99"/>
    <w:rsid w:val="00EE71AF"/>
    <w:rPr>
      <w:rFonts w:eastAsia="Calibri"/>
      <w:sz w:val="28"/>
      <w:szCs w:val="22"/>
      <w:lang w:eastAsia="en-US"/>
    </w:rPr>
  </w:style>
  <w:style w:type="paragraph" w:customStyle="1" w:styleId="afff8">
    <w:name w:val="Мой заголовок"/>
    <w:basedOn w:val="11"/>
    <w:rsid w:val="001B0D07"/>
    <w:pPr>
      <w:spacing w:before="360" w:after="120" w:line="360" w:lineRule="auto"/>
      <w:jc w:val="center"/>
    </w:pPr>
    <w:rPr>
      <w:rFonts w:ascii="Times New Roman" w:hAnsi="Times New Roman"/>
    </w:rPr>
  </w:style>
  <w:style w:type="paragraph" w:customStyle="1" w:styleId="afff9">
    <w:name w:val="Обычный ОГ"/>
    <w:basedOn w:val="af7"/>
    <w:link w:val="afffa"/>
    <w:qFormat/>
    <w:rsid w:val="001B0D07"/>
    <w:pPr>
      <w:spacing w:line="360" w:lineRule="auto"/>
      <w:ind w:firstLine="709"/>
      <w:jc w:val="both"/>
    </w:pPr>
    <w:rPr>
      <w:sz w:val="28"/>
      <w:szCs w:val="22"/>
      <w:lang w:val="x-none" w:eastAsia="en-US"/>
    </w:rPr>
  </w:style>
  <w:style w:type="character" w:customStyle="1" w:styleId="aff9">
    <w:name w:val="Абзац списка Знак"/>
    <w:link w:val="aff8"/>
    <w:uiPriority w:val="34"/>
    <w:qFormat/>
    <w:rsid w:val="00EE71AF"/>
    <w:rPr>
      <w:rFonts w:eastAsia="Calibri"/>
      <w:sz w:val="24"/>
      <w:szCs w:val="22"/>
      <w:lang w:eastAsia="en-US"/>
    </w:rPr>
  </w:style>
  <w:style w:type="character" w:customStyle="1" w:styleId="40">
    <w:name w:val="Заголовок 4 Знак"/>
    <w:basedOn w:val="af8"/>
    <w:link w:val="4"/>
    <w:uiPriority w:val="99"/>
    <w:rsid w:val="00E05237"/>
    <w:rPr>
      <w:b/>
      <w:bCs/>
      <w:iCs/>
      <w:sz w:val="28"/>
      <w:szCs w:val="28"/>
      <w:lang w:eastAsia="en-US"/>
    </w:rPr>
  </w:style>
  <w:style w:type="character" w:customStyle="1" w:styleId="50">
    <w:name w:val="Заголовок 5 Знак"/>
    <w:basedOn w:val="af8"/>
    <w:link w:val="5"/>
    <w:uiPriority w:val="99"/>
    <w:rsid w:val="00E05237"/>
    <w:rPr>
      <w:rFonts w:ascii="Cambria" w:hAnsi="Cambria"/>
      <w:color w:val="243F60"/>
      <w:sz w:val="22"/>
      <w:szCs w:val="22"/>
      <w:lang w:eastAsia="en-US"/>
    </w:rPr>
  </w:style>
  <w:style w:type="character" w:customStyle="1" w:styleId="60">
    <w:name w:val="Заголовок 6 Знак"/>
    <w:basedOn w:val="af8"/>
    <w:link w:val="6"/>
    <w:uiPriority w:val="99"/>
    <w:rsid w:val="00E05237"/>
    <w:rPr>
      <w:b/>
      <w:bCs/>
      <w:sz w:val="22"/>
      <w:szCs w:val="22"/>
    </w:rPr>
  </w:style>
  <w:style w:type="character" w:customStyle="1" w:styleId="70">
    <w:name w:val="Заголовок 7 Знак"/>
    <w:basedOn w:val="af8"/>
    <w:link w:val="7"/>
    <w:uiPriority w:val="99"/>
    <w:rsid w:val="00E05237"/>
    <w:rPr>
      <w:rFonts w:ascii="Cambria" w:hAnsi="Cambria"/>
      <w:i/>
      <w:iCs/>
      <w:color w:val="404040"/>
      <w:sz w:val="22"/>
      <w:szCs w:val="22"/>
      <w:lang w:eastAsia="en-US"/>
    </w:rPr>
  </w:style>
  <w:style w:type="character" w:customStyle="1" w:styleId="80">
    <w:name w:val="Заголовок 8 Знак"/>
    <w:basedOn w:val="af8"/>
    <w:link w:val="8"/>
    <w:uiPriority w:val="99"/>
    <w:rsid w:val="00E05237"/>
    <w:rPr>
      <w:rFonts w:ascii="Cambria" w:hAnsi="Cambria"/>
      <w:color w:val="404040"/>
      <w:lang w:eastAsia="en-US"/>
    </w:rPr>
  </w:style>
  <w:style w:type="character" w:customStyle="1" w:styleId="90">
    <w:name w:val="Заголовок 9 Знак"/>
    <w:basedOn w:val="af8"/>
    <w:link w:val="9"/>
    <w:uiPriority w:val="99"/>
    <w:rsid w:val="00E05237"/>
    <w:rPr>
      <w:rFonts w:ascii="Cambria" w:hAnsi="Cambria"/>
      <w:i/>
      <w:iCs/>
      <w:color w:val="404040"/>
      <w:lang w:eastAsia="en-US"/>
    </w:rPr>
  </w:style>
  <w:style w:type="character" w:customStyle="1" w:styleId="28">
    <w:name w:val="Заголовок 2 ОГ Знак"/>
    <w:basedOn w:val="af8"/>
    <w:uiPriority w:val="99"/>
    <w:rsid w:val="00E05237"/>
    <w:rPr>
      <w:b/>
      <w:bCs/>
      <w:iCs/>
      <w:sz w:val="28"/>
      <w:szCs w:val="28"/>
      <w:lang w:eastAsia="en-US" w:bidi="ar-SA"/>
    </w:rPr>
  </w:style>
  <w:style w:type="paragraph" w:styleId="afffb">
    <w:name w:val="No Spacing"/>
    <w:uiPriority w:val="1"/>
    <w:qFormat/>
    <w:rsid w:val="00E05237"/>
    <w:rPr>
      <w:rFonts w:eastAsia="Calibri"/>
      <w:sz w:val="24"/>
      <w:szCs w:val="22"/>
      <w:lang w:eastAsia="en-US"/>
    </w:rPr>
  </w:style>
  <w:style w:type="paragraph" w:customStyle="1" w:styleId="af0">
    <w:name w:val="Диссер сон текст"/>
    <w:basedOn w:val="af7"/>
    <w:link w:val="afffc"/>
    <w:rsid w:val="00E05237"/>
    <w:pPr>
      <w:numPr>
        <w:numId w:val="15"/>
      </w:numPr>
      <w:tabs>
        <w:tab w:val="clear" w:pos="757"/>
        <w:tab w:val="right" w:pos="9214"/>
      </w:tabs>
      <w:overflowPunct w:val="0"/>
      <w:autoSpaceDE w:val="0"/>
      <w:autoSpaceDN w:val="0"/>
      <w:adjustRightInd w:val="0"/>
      <w:spacing w:line="360" w:lineRule="auto"/>
      <w:ind w:left="0" w:firstLine="567"/>
      <w:jc w:val="both"/>
      <w:textAlignment w:val="baseline"/>
    </w:pPr>
    <w:rPr>
      <w:rFonts w:eastAsia="Calibri"/>
      <w:sz w:val="20"/>
      <w:szCs w:val="20"/>
    </w:rPr>
  </w:style>
  <w:style w:type="character" w:customStyle="1" w:styleId="afffc">
    <w:name w:val="Диссер сон текст Знак"/>
    <w:link w:val="af0"/>
    <w:locked/>
    <w:rsid w:val="00E05237"/>
    <w:rPr>
      <w:rFonts w:eastAsia="Calibri"/>
    </w:rPr>
  </w:style>
  <w:style w:type="paragraph" w:customStyle="1" w:styleId="a9">
    <w:name w:val="Диссер сон Список"/>
    <w:basedOn w:val="af0"/>
    <w:rsid w:val="00E05237"/>
    <w:pPr>
      <w:numPr>
        <w:numId w:val="16"/>
      </w:numPr>
      <w:tabs>
        <w:tab w:val="clear" w:pos="9214"/>
        <w:tab w:val="num" w:pos="397"/>
        <w:tab w:val="num" w:pos="1440"/>
      </w:tabs>
      <w:ind w:left="397" w:hanging="397"/>
    </w:pPr>
  </w:style>
  <w:style w:type="character" w:customStyle="1" w:styleId="afff7">
    <w:name w:val="Диссер сон Заголовок Знак"/>
    <w:link w:val="a4"/>
    <w:locked/>
    <w:rsid w:val="00E05237"/>
    <w:rPr>
      <w:rFonts w:eastAsia="Calibri"/>
      <w:b/>
      <w:bCs/>
      <w:caps/>
      <w:spacing w:val="40"/>
      <w:sz w:val="32"/>
      <w:szCs w:val="28"/>
      <w:lang w:eastAsia="en-US"/>
    </w:rPr>
  </w:style>
  <w:style w:type="paragraph" w:customStyle="1" w:styleId="af">
    <w:name w:val="Диссер сон Список маркированный"/>
    <w:basedOn w:val="af7"/>
    <w:rsid w:val="00E05237"/>
    <w:pPr>
      <w:widowControl w:val="0"/>
      <w:numPr>
        <w:numId w:val="17"/>
      </w:numPr>
      <w:tabs>
        <w:tab w:val="num" w:pos="757"/>
      </w:tabs>
      <w:overflowPunct w:val="0"/>
      <w:autoSpaceDE w:val="0"/>
      <w:autoSpaceDN w:val="0"/>
      <w:adjustRightInd w:val="0"/>
      <w:spacing w:line="360" w:lineRule="auto"/>
      <w:ind w:left="737" w:hanging="340"/>
      <w:jc w:val="both"/>
      <w:textAlignment w:val="baseline"/>
    </w:pPr>
    <w:rPr>
      <w:rFonts w:eastAsia="Calibri"/>
      <w:sz w:val="28"/>
      <w:szCs w:val="20"/>
    </w:rPr>
  </w:style>
  <w:style w:type="paragraph" w:customStyle="1" w:styleId="af5">
    <w:name w:val="Диссер сон Список автора"/>
    <w:basedOn w:val="af7"/>
    <w:rsid w:val="00E05237"/>
    <w:pPr>
      <w:numPr>
        <w:numId w:val="7"/>
      </w:num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rFonts w:eastAsia="Calibri"/>
      <w:sz w:val="28"/>
      <w:szCs w:val="20"/>
    </w:rPr>
  </w:style>
  <w:style w:type="paragraph" w:customStyle="1" w:styleId="ae">
    <w:name w:val="Диссер сон нумерованный"/>
    <w:basedOn w:val="af0"/>
    <w:rsid w:val="00E05237"/>
    <w:pPr>
      <w:numPr>
        <w:numId w:val="8"/>
      </w:numPr>
      <w:tabs>
        <w:tab w:val="num" w:pos="1440"/>
      </w:tabs>
      <w:ind w:left="1440" w:hanging="360"/>
    </w:pPr>
  </w:style>
  <w:style w:type="paragraph" w:customStyle="1" w:styleId="co">
    <w:name w:val="Диссер coн маркированный"/>
    <w:basedOn w:val="af0"/>
    <w:rsid w:val="00E05237"/>
    <w:pPr>
      <w:numPr>
        <w:numId w:val="0"/>
      </w:numPr>
      <w:tabs>
        <w:tab w:val="num" w:pos="1440"/>
      </w:tabs>
      <w:ind w:left="1440" w:hanging="360"/>
    </w:pPr>
  </w:style>
  <w:style w:type="character" w:customStyle="1" w:styleId="aff1">
    <w:name w:val="Верхний колонтитул Знак"/>
    <w:basedOn w:val="af8"/>
    <w:link w:val="aff0"/>
    <w:uiPriority w:val="99"/>
    <w:rsid w:val="00E05237"/>
    <w:rPr>
      <w:sz w:val="24"/>
      <w:szCs w:val="24"/>
    </w:rPr>
  </w:style>
  <w:style w:type="paragraph" w:customStyle="1" w:styleId="MyMainText">
    <w:name w:val="MyMainText"/>
    <w:basedOn w:val="af7"/>
    <w:link w:val="MyMainTextCharChar"/>
    <w:rsid w:val="00E05237"/>
    <w:pPr>
      <w:tabs>
        <w:tab w:val="left" w:pos="360"/>
      </w:tabs>
      <w:spacing w:line="360" w:lineRule="auto"/>
      <w:ind w:firstLine="709"/>
      <w:jc w:val="both"/>
    </w:pPr>
    <w:rPr>
      <w:color w:val="000000"/>
      <w:sz w:val="28"/>
      <w:szCs w:val="28"/>
    </w:rPr>
  </w:style>
  <w:style w:type="character" w:customStyle="1" w:styleId="MyMainTextCharChar">
    <w:name w:val="MyMainText Char Char"/>
    <w:link w:val="MyMainText"/>
    <w:rsid w:val="00E05237"/>
    <w:rPr>
      <w:color w:val="000000"/>
      <w:sz w:val="28"/>
      <w:szCs w:val="28"/>
    </w:rPr>
  </w:style>
  <w:style w:type="paragraph" w:customStyle="1" w:styleId="a8">
    <w:name w:val="Подпункты_ю"/>
    <w:basedOn w:val="af7"/>
    <w:rsid w:val="00E05237"/>
    <w:pPr>
      <w:numPr>
        <w:numId w:val="18"/>
      </w:numPr>
      <w:tabs>
        <w:tab w:val="clear" w:pos="1191"/>
        <w:tab w:val="num" w:pos="900"/>
      </w:tabs>
      <w:spacing w:line="360" w:lineRule="auto"/>
      <w:ind w:left="900" w:hanging="360"/>
      <w:jc w:val="both"/>
    </w:pPr>
    <w:rPr>
      <w:rFonts w:ascii="Courier New" w:hAnsi="Courier New"/>
      <w:sz w:val="26"/>
      <w:szCs w:val="20"/>
    </w:rPr>
  </w:style>
  <w:style w:type="paragraph" w:customStyle="1" w:styleId="MyHeadinglevel0">
    <w:name w:val="MyHeading level0"/>
    <w:basedOn w:val="af7"/>
    <w:next w:val="MyMainText"/>
    <w:link w:val="MyHeadinglevel0Char"/>
    <w:rsid w:val="00E05237"/>
    <w:pPr>
      <w:keepNext/>
      <w:keepLines/>
      <w:numPr>
        <w:ilvl w:val="1"/>
        <w:numId w:val="18"/>
      </w:numPr>
      <w:tabs>
        <w:tab w:val="clear" w:pos="1361"/>
      </w:tabs>
      <w:spacing w:before="240" w:after="360" w:line="360" w:lineRule="auto"/>
      <w:ind w:left="0" w:firstLine="0"/>
      <w:jc w:val="center"/>
    </w:pPr>
    <w:rPr>
      <w:rFonts w:eastAsia="Calibri"/>
      <w:b/>
      <w:caps/>
      <w:color w:val="000000"/>
      <w:sz w:val="32"/>
      <w:szCs w:val="28"/>
    </w:rPr>
  </w:style>
  <w:style w:type="character" w:customStyle="1" w:styleId="MyHeadinglevel0Char">
    <w:name w:val="MyHeading level0 Char"/>
    <w:link w:val="MyHeadinglevel0"/>
    <w:rsid w:val="00E05237"/>
    <w:rPr>
      <w:rFonts w:eastAsia="Calibri"/>
      <w:b/>
      <w:caps/>
      <w:color w:val="000000"/>
      <w:sz w:val="32"/>
      <w:szCs w:val="28"/>
    </w:rPr>
  </w:style>
  <w:style w:type="paragraph" w:customStyle="1" w:styleId="MyNumberedList">
    <w:name w:val="My Numbered List"/>
    <w:basedOn w:val="MyMainText"/>
    <w:rsid w:val="00E05237"/>
    <w:pPr>
      <w:numPr>
        <w:numId w:val="9"/>
      </w:numPr>
      <w:tabs>
        <w:tab w:val="clear" w:pos="360"/>
        <w:tab w:val="num" w:pos="1440"/>
      </w:tabs>
      <w:ind w:left="1440" w:hanging="360"/>
    </w:pPr>
  </w:style>
  <w:style w:type="paragraph" w:customStyle="1" w:styleId="MyMarkedSimple">
    <w:name w:val="My Marked Simple"/>
    <w:basedOn w:val="MyMainText"/>
    <w:next w:val="MyMainText"/>
    <w:rsid w:val="00E05237"/>
    <w:pPr>
      <w:tabs>
        <w:tab w:val="num" w:pos="1440"/>
      </w:tabs>
      <w:ind w:left="1440" w:hanging="360"/>
    </w:pPr>
    <w:rPr>
      <w:szCs w:val="16"/>
    </w:rPr>
  </w:style>
  <w:style w:type="paragraph" w:customStyle="1" w:styleId="afffd">
    <w:name w:val="Заголовок главный"/>
    <w:basedOn w:val="af7"/>
    <w:link w:val="afffe"/>
    <w:rsid w:val="00E05237"/>
    <w:pPr>
      <w:keepNext/>
      <w:spacing w:before="240" w:after="60"/>
      <w:jc w:val="center"/>
      <w:outlineLvl w:val="0"/>
    </w:pPr>
    <w:rPr>
      <w:rFonts w:ascii="Courier New" w:hAnsi="Courier New"/>
      <w:b/>
      <w:bCs/>
      <w:kern w:val="32"/>
      <w:sz w:val="28"/>
      <w:szCs w:val="28"/>
    </w:rPr>
  </w:style>
  <w:style w:type="character" w:customStyle="1" w:styleId="afffe">
    <w:name w:val="Заголовок главный Знак"/>
    <w:link w:val="afffd"/>
    <w:rsid w:val="00E05237"/>
    <w:rPr>
      <w:rFonts w:ascii="Courier New" w:hAnsi="Courier New"/>
      <w:b/>
      <w:bCs/>
      <w:kern w:val="32"/>
      <w:sz w:val="28"/>
      <w:szCs w:val="28"/>
    </w:rPr>
  </w:style>
  <w:style w:type="paragraph" w:customStyle="1" w:styleId="affff">
    <w:name w:val="мой текст"/>
    <w:basedOn w:val="afffd"/>
    <w:link w:val="affff0"/>
    <w:rsid w:val="00E05237"/>
    <w:pPr>
      <w:ind w:firstLine="720"/>
      <w:jc w:val="both"/>
    </w:pPr>
    <w:rPr>
      <w:sz w:val="24"/>
      <w:szCs w:val="24"/>
      <w:lang w:val="en-US"/>
    </w:rPr>
  </w:style>
  <w:style w:type="character" w:customStyle="1" w:styleId="affff0">
    <w:name w:val="мой текст Знак"/>
    <w:link w:val="affff"/>
    <w:rsid w:val="00E05237"/>
    <w:rPr>
      <w:rFonts w:ascii="Courier New" w:hAnsi="Courier New"/>
      <w:b/>
      <w:bCs/>
      <w:kern w:val="32"/>
      <w:sz w:val="24"/>
      <w:szCs w:val="24"/>
      <w:lang w:val="en-US"/>
    </w:rPr>
  </w:style>
  <w:style w:type="paragraph" w:customStyle="1" w:styleId="16">
    <w:name w:val="Мой основной Знак1 Знак Знак"/>
    <w:basedOn w:val="af7"/>
    <w:link w:val="17"/>
    <w:rsid w:val="00E05237"/>
    <w:pPr>
      <w:spacing w:line="360" w:lineRule="auto"/>
      <w:ind w:firstLine="567"/>
      <w:jc w:val="both"/>
    </w:pPr>
    <w:rPr>
      <w:rFonts w:ascii="Courier New" w:hAnsi="Courier New"/>
    </w:rPr>
  </w:style>
  <w:style w:type="character" w:customStyle="1" w:styleId="17">
    <w:name w:val="Мой основной Знак1 Знак Знак Знак"/>
    <w:link w:val="16"/>
    <w:rsid w:val="00E05237"/>
    <w:rPr>
      <w:rFonts w:ascii="Courier New" w:hAnsi="Courier New"/>
      <w:sz w:val="24"/>
      <w:szCs w:val="24"/>
    </w:rPr>
  </w:style>
  <w:style w:type="paragraph" w:customStyle="1" w:styleId="ac">
    <w:name w:val="Мой"/>
    <w:basedOn w:val="af7"/>
    <w:link w:val="affff1"/>
    <w:rsid w:val="00E05237"/>
    <w:pPr>
      <w:numPr>
        <w:numId w:val="19"/>
      </w:numPr>
      <w:tabs>
        <w:tab w:val="left" w:pos="567"/>
      </w:tabs>
      <w:spacing w:line="360" w:lineRule="auto"/>
      <w:ind w:left="0" w:firstLine="539"/>
      <w:jc w:val="both"/>
    </w:pPr>
    <w:rPr>
      <w:sz w:val="28"/>
      <w:szCs w:val="20"/>
    </w:rPr>
  </w:style>
  <w:style w:type="character" w:customStyle="1" w:styleId="affff1">
    <w:name w:val="Мой Знак"/>
    <w:link w:val="ac"/>
    <w:rsid w:val="00E05237"/>
    <w:rPr>
      <w:sz w:val="28"/>
    </w:rPr>
  </w:style>
  <w:style w:type="paragraph" w:customStyle="1" w:styleId="DiplomTextVved">
    <w:name w:val="Diplom Text Vved"/>
    <w:basedOn w:val="af7"/>
    <w:rsid w:val="00E05237"/>
    <w:pPr>
      <w:numPr>
        <w:numId w:val="20"/>
      </w:numPr>
      <w:tabs>
        <w:tab w:val="clear" w:pos="1495"/>
      </w:tabs>
      <w:spacing w:line="360" w:lineRule="auto"/>
      <w:ind w:left="0" w:firstLine="567"/>
      <w:jc w:val="both"/>
    </w:pPr>
    <w:rPr>
      <w:rFonts w:ascii="Courier New" w:hAnsi="Courier New" w:cs="Courier New"/>
    </w:rPr>
  </w:style>
  <w:style w:type="character" w:customStyle="1" w:styleId="afffa">
    <w:name w:val="Обычный ОГ Знак"/>
    <w:link w:val="afff9"/>
    <w:rsid w:val="001B0D07"/>
    <w:rPr>
      <w:sz w:val="28"/>
      <w:szCs w:val="22"/>
      <w:lang w:val="x-none" w:eastAsia="en-US"/>
    </w:rPr>
  </w:style>
  <w:style w:type="paragraph" w:customStyle="1" w:styleId="a0">
    <w:name w:val="ТС маркированный"/>
    <w:basedOn w:val="afff5"/>
    <w:link w:val="affff2"/>
    <w:rsid w:val="00E05237"/>
    <w:pPr>
      <w:numPr>
        <w:numId w:val="21"/>
      </w:numPr>
    </w:pPr>
  </w:style>
  <w:style w:type="character" w:customStyle="1" w:styleId="affff2">
    <w:name w:val="ТС маркированный Знак"/>
    <w:link w:val="a0"/>
    <w:rsid w:val="00E05237"/>
    <w:rPr>
      <w:sz w:val="28"/>
      <w:szCs w:val="24"/>
    </w:rPr>
  </w:style>
  <w:style w:type="paragraph" w:customStyle="1" w:styleId="af4">
    <w:name w:val="ТС нумерованный"/>
    <w:basedOn w:val="afff5"/>
    <w:rsid w:val="00E05237"/>
    <w:pPr>
      <w:numPr>
        <w:numId w:val="10"/>
      </w:numPr>
    </w:pPr>
  </w:style>
  <w:style w:type="paragraph" w:customStyle="1" w:styleId="affff3">
    <w:name w:val="ТС подпись рис"/>
    <w:basedOn w:val="afff5"/>
    <w:link w:val="affff4"/>
    <w:rsid w:val="00E05237"/>
    <w:pPr>
      <w:ind w:firstLine="0"/>
      <w:jc w:val="center"/>
    </w:pPr>
  </w:style>
  <w:style w:type="character" w:customStyle="1" w:styleId="affff4">
    <w:name w:val="ТС подпись рис Знак"/>
    <w:basedOn w:val="afff6"/>
    <w:link w:val="affff3"/>
    <w:rsid w:val="00E05237"/>
    <w:rPr>
      <w:sz w:val="28"/>
      <w:szCs w:val="24"/>
    </w:rPr>
  </w:style>
  <w:style w:type="paragraph" w:customStyle="1" w:styleId="18">
    <w:name w:val="ТС 1Заголовок"/>
    <w:basedOn w:val="af7"/>
    <w:rsid w:val="00E05237"/>
    <w:pPr>
      <w:keepNext/>
      <w:spacing w:before="240" w:after="120" w:line="360" w:lineRule="auto"/>
      <w:ind w:right="567" w:firstLine="567"/>
      <w:contextualSpacing/>
      <w:outlineLvl w:val="0"/>
    </w:pPr>
    <w:rPr>
      <w:rFonts w:cs="Arial"/>
      <w:b/>
      <w:bCs/>
      <w:caps/>
      <w:spacing w:val="60"/>
      <w:kern w:val="32"/>
      <w:sz w:val="28"/>
      <w:szCs w:val="32"/>
    </w:rPr>
  </w:style>
  <w:style w:type="paragraph" w:customStyle="1" w:styleId="19">
    <w:name w:val="Заголовок 1 ОГ с нумерацией"/>
    <w:basedOn w:val="18"/>
    <w:qFormat/>
    <w:rsid w:val="00E05237"/>
    <w:pPr>
      <w:pageBreakBefore/>
      <w:ind w:left="927" w:right="0" w:hanging="360"/>
      <w:jc w:val="center"/>
    </w:pPr>
    <w:rPr>
      <w:spacing w:val="0"/>
    </w:rPr>
  </w:style>
  <w:style w:type="paragraph" w:customStyle="1" w:styleId="29">
    <w:name w:val="ТС 2   Заголовок"/>
    <w:basedOn w:val="18"/>
    <w:qFormat/>
    <w:rsid w:val="00E05237"/>
    <w:pPr>
      <w:ind w:right="0" w:firstLine="0"/>
    </w:pPr>
    <w:rPr>
      <w:caps w:val="0"/>
      <w:spacing w:val="0"/>
    </w:rPr>
  </w:style>
  <w:style w:type="paragraph" w:customStyle="1" w:styleId="a1">
    <w:name w:val="Стиль ТС текст (определения)"/>
    <w:basedOn w:val="afff5"/>
    <w:link w:val="affff5"/>
    <w:rsid w:val="00E05237"/>
    <w:pPr>
      <w:numPr>
        <w:numId w:val="22"/>
      </w:numPr>
      <w:ind w:left="0" w:firstLine="567"/>
    </w:pPr>
    <w:rPr>
      <w:b/>
      <w:bCs/>
      <w:i/>
      <w:iCs/>
    </w:rPr>
  </w:style>
  <w:style w:type="character" w:customStyle="1" w:styleId="affff5">
    <w:name w:val="Стиль ТС текст (определения) Знак"/>
    <w:link w:val="a1"/>
    <w:rsid w:val="00E05237"/>
    <w:rPr>
      <w:b/>
      <w:bCs/>
      <w:i/>
      <w:iCs/>
      <w:sz w:val="28"/>
      <w:szCs w:val="24"/>
    </w:rPr>
  </w:style>
  <w:style w:type="paragraph" w:customStyle="1" w:styleId="affff6">
    <w:name w:val="Осн_текст_диплом Знак Знак Знак"/>
    <w:basedOn w:val="af7"/>
    <w:link w:val="affff7"/>
    <w:rsid w:val="00E05237"/>
    <w:pPr>
      <w:suppressAutoHyphens/>
      <w:autoSpaceDE w:val="0"/>
      <w:autoSpaceDN w:val="0"/>
      <w:adjustRightInd w:val="0"/>
      <w:spacing w:line="360" w:lineRule="auto"/>
      <w:ind w:firstLine="567"/>
      <w:jc w:val="both"/>
    </w:pPr>
    <w:rPr>
      <w:sz w:val="28"/>
      <w:szCs w:val="28"/>
    </w:rPr>
  </w:style>
  <w:style w:type="character" w:customStyle="1" w:styleId="affff7">
    <w:name w:val="Осн_текст_диплом Знак Знак Знак Знак"/>
    <w:link w:val="affff6"/>
    <w:rsid w:val="00E05237"/>
    <w:rPr>
      <w:sz w:val="28"/>
      <w:szCs w:val="28"/>
    </w:rPr>
  </w:style>
  <w:style w:type="paragraph" w:customStyle="1" w:styleId="0">
    <w:name w:val="ТС 0 ЗАГОЛОВОК"/>
    <w:basedOn w:val="19"/>
    <w:qFormat/>
    <w:rsid w:val="00E05237"/>
    <w:pPr>
      <w:ind w:left="0" w:firstLine="0"/>
    </w:pPr>
  </w:style>
  <w:style w:type="paragraph" w:customStyle="1" w:styleId="36">
    <w:name w:val="ТС 3  Заголовок"/>
    <w:basedOn w:val="29"/>
    <w:qFormat/>
    <w:rsid w:val="00E05237"/>
  </w:style>
  <w:style w:type="character" w:customStyle="1" w:styleId="affff8">
    <w:name w:val="Диссер Заголовок Знак"/>
    <w:rsid w:val="00E05237"/>
    <w:rPr>
      <w:rFonts w:ascii="Courier" w:hAnsi="Courier"/>
      <w:b/>
      <w:caps/>
      <w:spacing w:val="40"/>
      <w:sz w:val="28"/>
      <w:lang w:val="ru-RU" w:eastAsia="ru-RU" w:bidi="ar-SA"/>
    </w:rPr>
  </w:style>
  <w:style w:type="character" w:customStyle="1" w:styleId="-1">
    <w:name w:val="Цветной список - Акцент 1 Знак"/>
    <w:link w:val="-10"/>
    <w:uiPriority w:val="34"/>
    <w:rsid w:val="001B0D07"/>
    <w:rPr>
      <w:rFonts w:ascii="Times New Roman" w:hAnsi="Times New Roman"/>
      <w:sz w:val="28"/>
      <w:szCs w:val="22"/>
      <w:lang w:eastAsia="en-US"/>
    </w:rPr>
  </w:style>
  <w:style w:type="table" w:styleId="-10">
    <w:name w:val="Colorful List Accent 1"/>
    <w:basedOn w:val="af9"/>
    <w:link w:val="-1"/>
    <w:uiPriority w:val="34"/>
    <w:rsid w:val="001B0D07"/>
    <w:rPr>
      <w:sz w:val="28"/>
      <w:szCs w:val="22"/>
      <w:lang w:eastAsia="en-US"/>
    </w:rPr>
    <w:tblPr>
      <w:tblStyleRowBandSize w:val="1"/>
      <w:tblStyleColBandSize w:val="1"/>
    </w:tblPr>
    <w:tcPr>
      <w:shd w:val="clear" w:color="auto" w:fill="EDF2F8"/>
    </w:tcPr>
    <w:tblStylePr w:type="firstRow"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character" w:customStyle="1" w:styleId="affff9">
    <w:name w:val="Основной текст с отступом Знак"/>
    <w:basedOn w:val="af8"/>
    <w:link w:val="affffa"/>
    <w:uiPriority w:val="99"/>
    <w:rsid w:val="00E05237"/>
    <w:rPr>
      <w:sz w:val="24"/>
      <w:szCs w:val="24"/>
    </w:rPr>
  </w:style>
  <w:style w:type="paragraph" w:styleId="affffa">
    <w:name w:val="Body Text Indent"/>
    <w:basedOn w:val="af7"/>
    <w:link w:val="affff9"/>
    <w:uiPriority w:val="99"/>
    <w:rsid w:val="00E05237"/>
    <w:pPr>
      <w:spacing w:after="120"/>
      <w:ind w:left="283"/>
    </w:pPr>
  </w:style>
  <w:style w:type="character" w:customStyle="1" w:styleId="1a">
    <w:name w:val="Основной текст с отступом Знак1"/>
    <w:basedOn w:val="af8"/>
    <w:rsid w:val="00E05237"/>
    <w:rPr>
      <w:sz w:val="24"/>
      <w:szCs w:val="24"/>
    </w:rPr>
  </w:style>
  <w:style w:type="paragraph" w:customStyle="1" w:styleId="10">
    <w:name w:val="Мой основной Знак1 Знак Знак + Первая Блять Знак"/>
    <w:basedOn w:val="16"/>
    <w:rsid w:val="00E05237"/>
    <w:pPr>
      <w:numPr>
        <w:ilvl w:val="1"/>
        <w:numId w:val="23"/>
      </w:numPr>
      <w:tabs>
        <w:tab w:val="clear" w:pos="576"/>
        <w:tab w:val="num" w:pos="1952"/>
      </w:tabs>
      <w:ind w:left="0" w:firstLine="720"/>
    </w:pPr>
  </w:style>
  <w:style w:type="paragraph" w:customStyle="1" w:styleId="af1">
    <w:name w:val="Единовременные затраты на внедрение системы включают затраты на приобретение системы"/>
    <w:aliases w:val="а также капитальные затраты на комплекс технических средств (КТС),а также расходы на установку КТС,его монтаж и наладку. Следует отметить"/>
    <w:basedOn w:val="1b"/>
    <w:rsid w:val="00E05237"/>
    <w:pPr>
      <w:numPr>
        <w:ilvl w:val="2"/>
        <w:numId w:val="23"/>
      </w:numPr>
      <w:tabs>
        <w:tab w:val="clear" w:pos="720"/>
      </w:tabs>
      <w:ind w:left="0" w:firstLine="567"/>
    </w:pPr>
  </w:style>
  <w:style w:type="paragraph" w:customStyle="1" w:styleId="1b">
    <w:name w:val="Мой основной Знак1 Знак"/>
    <w:basedOn w:val="af7"/>
    <w:rsid w:val="00E05237"/>
    <w:pPr>
      <w:spacing w:line="360" w:lineRule="auto"/>
      <w:ind w:firstLine="567"/>
      <w:jc w:val="both"/>
    </w:pPr>
    <w:rPr>
      <w:rFonts w:ascii="Courier New" w:hAnsi="Courier New"/>
    </w:rPr>
  </w:style>
  <w:style w:type="character" w:customStyle="1" w:styleId="affffb">
    <w:name w:val="Выделение в тексте"/>
    <w:rsid w:val="00E05237"/>
    <w:rPr>
      <w:i/>
    </w:rPr>
  </w:style>
  <w:style w:type="paragraph" w:customStyle="1" w:styleId="MyHeadingLevel1">
    <w:name w:val="MyHeading Level1"/>
    <w:basedOn w:val="af7"/>
    <w:next w:val="MyMainText"/>
    <w:rsid w:val="00E05237"/>
    <w:pPr>
      <w:keepNext/>
      <w:keepLines/>
      <w:numPr>
        <w:numId w:val="11"/>
      </w:numPr>
      <w:spacing w:before="240" w:after="360" w:line="360" w:lineRule="auto"/>
      <w:jc w:val="center"/>
      <w:outlineLvl w:val="0"/>
    </w:pPr>
    <w:rPr>
      <w:b/>
      <w:bCs/>
      <w:caps/>
      <w:color w:val="000000"/>
      <w:sz w:val="32"/>
      <w:szCs w:val="20"/>
      <w:lang w:eastAsia="ar-SA"/>
    </w:rPr>
  </w:style>
  <w:style w:type="paragraph" w:customStyle="1" w:styleId="MYHEADING2">
    <w:name w:val="MYHEADING 2"/>
    <w:basedOn w:val="MyHeadingLevel1"/>
    <w:next w:val="MyMainText"/>
    <w:rsid w:val="00E05237"/>
    <w:pPr>
      <w:numPr>
        <w:ilvl w:val="1"/>
      </w:numPr>
      <w:jc w:val="left"/>
    </w:pPr>
    <w:rPr>
      <w:caps w:val="0"/>
      <w:szCs w:val="32"/>
    </w:rPr>
  </w:style>
  <w:style w:type="paragraph" w:customStyle="1" w:styleId="MyHeading3">
    <w:name w:val="MyHeading 3"/>
    <w:basedOn w:val="MYHEADING2"/>
    <w:next w:val="MyMainText"/>
    <w:rsid w:val="00E05237"/>
    <w:pPr>
      <w:numPr>
        <w:ilvl w:val="2"/>
      </w:numPr>
    </w:pPr>
  </w:style>
  <w:style w:type="character" w:customStyle="1" w:styleId="MyMainText0">
    <w:name w:val="MyMainText Знак"/>
    <w:rsid w:val="00E05237"/>
    <w:rPr>
      <w:bCs/>
      <w:color w:val="000000"/>
      <w:sz w:val="28"/>
      <w:szCs w:val="28"/>
      <w:lang w:eastAsia="ar-SA"/>
    </w:rPr>
  </w:style>
  <w:style w:type="paragraph" w:customStyle="1" w:styleId="a6">
    <w:name w:val="Диссер .Список маркированный"/>
    <w:basedOn w:val="af7"/>
    <w:rsid w:val="00E05237"/>
    <w:pPr>
      <w:numPr>
        <w:numId w:val="24"/>
      </w:numPr>
      <w:tabs>
        <w:tab w:val="clear" w:pos="284"/>
        <w:tab w:val="num" w:pos="757"/>
      </w:tabs>
      <w:overflowPunct w:val="0"/>
      <w:autoSpaceDE w:val="0"/>
      <w:autoSpaceDN w:val="0"/>
      <w:adjustRightInd w:val="0"/>
      <w:spacing w:line="360" w:lineRule="auto"/>
      <w:ind w:left="737" w:hanging="340"/>
      <w:jc w:val="both"/>
      <w:textAlignment w:val="baseline"/>
    </w:pPr>
    <w:rPr>
      <w:rFonts w:ascii="Courier" w:hAnsi="Courier"/>
      <w:szCs w:val="20"/>
    </w:rPr>
  </w:style>
  <w:style w:type="paragraph" w:styleId="a7">
    <w:name w:val="Body Text"/>
    <w:basedOn w:val="af7"/>
    <w:link w:val="affffc"/>
    <w:uiPriority w:val="99"/>
    <w:rsid w:val="00E05237"/>
    <w:pPr>
      <w:numPr>
        <w:ilvl w:val="1"/>
        <w:numId w:val="24"/>
      </w:numPr>
      <w:tabs>
        <w:tab w:val="clear" w:pos="862"/>
      </w:tabs>
      <w:spacing w:after="120" w:line="360" w:lineRule="auto"/>
      <w:ind w:left="0" w:firstLine="709"/>
      <w:jc w:val="both"/>
    </w:pPr>
    <w:rPr>
      <w:sz w:val="28"/>
      <w:szCs w:val="22"/>
      <w:lang w:eastAsia="en-US"/>
    </w:rPr>
  </w:style>
  <w:style w:type="character" w:customStyle="1" w:styleId="affffc">
    <w:name w:val="Основной текст Знак"/>
    <w:basedOn w:val="af8"/>
    <w:link w:val="a7"/>
    <w:uiPriority w:val="99"/>
    <w:rsid w:val="00E05237"/>
    <w:rPr>
      <w:sz w:val="28"/>
      <w:szCs w:val="22"/>
      <w:lang w:eastAsia="en-US"/>
    </w:rPr>
  </w:style>
  <w:style w:type="character" w:customStyle="1" w:styleId="2a">
    <w:name w:val="Основной текст 2 Знак"/>
    <w:basedOn w:val="af8"/>
    <w:link w:val="2b"/>
    <w:rsid w:val="00E05237"/>
    <w:rPr>
      <w:sz w:val="28"/>
    </w:rPr>
  </w:style>
  <w:style w:type="paragraph" w:styleId="2b">
    <w:name w:val="Body Text 2"/>
    <w:basedOn w:val="af7"/>
    <w:link w:val="2a"/>
    <w:rsid w:val="00E05237"/>
    <w:pPr>
      <w:spacing w:after="120" w:line="480" w:lineRule="auto"/>
      <w:ind w:firstLine="709"/>
      <w:jc w:val="both"/>
    </w:pPr>
    <w:rPr>
      <w:sz w:val="28"/>
      <w:szCs w:val="20"/>
    </w:rPr>
  </w:style>
  <w:style w:type="character" w:customStyle="1" w:styleId="210">
    <w:name w:val="Основной текст 2 Знак1"/>
    <w:basedOn w:val="af8"/>
    <w:rsid w:val="00E05237"/>
    <w:rPr>
      <w:sz w:val="24"/>
      <w:szCs w:val="24"/>
    </w:rPr>
  </w:style>
  <w:style w:type="paragraph" w:customStyle="1" w:styleId="1">
    <w:name w:val="ДипломЗаголовок1"/>
    <w:basedOn w:val="11"/>
    <w:link w:val="1c"/>
    <w:rsid w:val="00E05237"/>
    <w:pPr>
      <w:numPr>
        <w:numId w:val="12"/>
      </w:numPr>
      <w:spacing w:after="240" w:line="360" w:lineRule="auto"/>
      <w:jc w:val="center"/>
    </w:pPr>
    <w:rPr>
      <w:rFonts w:ascii="Times New Roman" w:eastAsia="Calibri" w:hAnsi="Times New Roman" w:cs="Times New Roman"/>
      <w:caps/>
      <w:sz w:val="28"/>
      <w:szCs w:val="28"/>
    </w:rPr>
  </w:style>
  <w:style w:type="character" w:customStyle="1" w:styleId="1c">
    <w:name w:val="ДипломЗаголовок1 Знак Знак"/>
    <w:link w:val="1"/>
    <w:locked/>
    <w:rsid w:val="00E05237"/>
    <w:rPr>
      <w:rFonts w:eastAsia="Calibri"/>
      <w:b/>
      <w:bCs/>
      <w:caps/>
      <w:kern w:val="32"/>
      <w:sz w:val="28"/>
      <w:szCs w:val="28"/>
    </w:rPr>
  </w:style>
  <w:style w:type="paragraph" w:customStyle="1" w:styleId="2">
    <w:name w:val="ДипломЗаголовок2"/>
    <w:basedOn w:val="20"/>
    <w:rsid w:val="00E05237"/>
    <w:pPr>
      <w:numPr>
        <w:ilvl w:val="1"/>
        <w:numId w:val="12"/>
      </w:numPr>
      <w:spacing w:before="200" w:after="240" w:line="360" w:lineRule="auto"/>
    </w:pPr>
    <w:rPr>
      <w:rFonts w:ascii="Times New Roman" w:eastAsia="Calibri" w:hAnsi="Times New Roman"/>
    </w:rPr>
  </w:style>
  <w:style w:type="paragraph" w:customStyle="1" w:styleId="3">
    <w:name w:val="ДипломЗаголовок3"/>
    <w:basedOn w:val="32"/>
    <w:rsid w:val="00E05237"/>
    <w:pPr>
      <w:keepLines/>
      <w:numPr>
        <w:numId w:val="25"/>
      </w:numPr>
      <w:tabs>
        <w:tab w:val="clear" w:pos="1069"/>
        <w:tab w:val="num" w:pos="1429"/>
      </w:tabs>
      <w:spacing w:before="200" w:after="240" w:line="360" w:lineRule="auto"/>
      <w:ind w:left="1429" w:hanging="720"/>
      <w:jc w:val="both"/>
    </w:pPr>
    <w:rPr>
      <w:rFonts w:ascii="Times New Roman" w:eastAsia="Calibri" w:hAnsi="Times New Roman"/>
      <w:i/>
      <w:kern w:val="32"/>
      <w:sz w:val="28"/>
    </w:rPr>
  </w:style>
  <w:style w:type="paragraph" w:customStyle="1" w:styleId="affffd">
    <w:name w:val="Р_текст"/>
    <w:basedOn w:val="af7"/>
    <w:link w:val="affffe"/>
    <w:semiHidden/>
    <w:rsid w:val="00E05237"/>
    <w:pPr>
      <w:autoSpaceDE w:val="0"/>
      <w:autoSpaceDN w:val="0"/>
      <w:spacing w:line="360" w:lineRule="auto"/>
      <w:ind w:firstLine="567"/>
      <w:jc w:val="both"/>
    </w:pPr>
    <w:rPr>
      <w:rFonts w:ascii="Courier New" w:hAnsi="Courier New"/>
      <w:sz w:val="26"/>
      <w:szCs w:val="26"/>
    </w:rPr>
  </w:style>
  <w:style w:type="character" w:customStyle="1" w:styleId="affffe">
    <w:name w:val="Р_текст Знак"/>
    <w:link w:val="affffd"/>
    <w:semiHidden/>
    <w:rsid w:val="00E05237"/>
    <w:rPr>
      <w:rFonts w:ascii="Courier New" w:hAnsi="Courier New"/>
      <w:sz w:val="26"/>
      <w:szCs w:val="26"/>
    </w:rPr>
  </w:style>
  <w:style w:type="character" w:customStyle="1" w:styleId="afffff">
    <w:name w:val="Текст Знак"/>
    <w:basedOn w:val="af8"/>
    <w:link w:val="afffff0"/>
    <w:rsid w:val="00E05237"/>
    <w:rPr>
      <w:rFonts w:ascii="Courier New" w:hAnsi="Courier New"/>
    </w:rPr>
  </w:style>
  <w:style w:type="paragraph" w:styleId="afffff0">
    <w:name w:val="Plain Text"/>
    <w:basedOn w:val="af7"/>
    <w:link w:val="afffff"/>
    <w:rsid w:val="00E05237"/>
    <w:rPr>
      <w:rFonts w:ascii="Courier New" w:hAnsi="Courier New"/>
      <w:sz w:val="20"/>
      <w:szCs w:val="20"/>
    </w:rPr>
  </w:style>
  <w:style w:type="character" w:customStyle="1" w:styleId="1d">
    <w:name w:val="Текст Знак1"/>
    <w:basedOn w:val="af8"/>
    <w:rsid w:val="00E05237"/>
    <w:rPr>
      <w:rFonts w:ascii="Courier New" w:hAnsi="Courier New" w:cs="Courier New"/>
    </w:rPr>
  </w:style>
  <w:style w:type="paragraph" w:styleId="afffff1">
    <w:name w:val="caption"/>
    <w:basedOn w:val="af7"/>
    <w:next w:val="af7"/>
    <w:link w:val="afffff2"/>
    <w:qFormat/>
    <w:rsid w:val="00E05237"/>
    <w:pPr>
      <w:jc w:val="center"/>
    </w:pPr>
    <w:rPr>
      <w:bCs/>
      <w:sz w:val="28"/>
      <w:szCs w:val="20"/>
    </w:rPr>
  </w:style>
  <w:style w:type="character" w:customStyle="1" w:styleId="afffff2">
    <w:name w:val="Название объекта Знак"/>
    <w:link w:val="afffff1"/>
    <w:rsid w:val="00E05237"/>
    <w:rPr>
      <w:bCs/>
      <w:sz w:val="28"/>
    </w:rPr>
  </w:style>
  <w:style w:type="paragraph" w:customStyle="1" w:styleId="1x">
    <w:name w:val="Рисунок 1.x"/>
    <w:basedOn w:val="afffff1"/>
    <w:link w:val="1x0"/>
    <w:rsid w:val="00E05237"/>
    <w:pPr>
      <w:suppressAutoHyphens/>
      <w:spacing w:line="360" w:lineRule="auto"/>
    </w:pPr>
  </w:style>
  <w:style w:type="character" w:customStyle="1" w:styleId="1x0">
    <w:name w:val="Рисунок 1.x Знак"/>
    <w:link w:val="1x"/>
    <w:rsid w:val="00E05237"/>
    <w:rPr>
      <w:bCs/>
      <w:sz w:val="28"/>
    </w:rPr>
  </w:style>
  <w:style w:type="paragraph" w:customStyle="1" w:styleId="CourierNew">
    <w:name w:val="Стиль Основной текст записки + Courier New курсив"/>
    <w:basedOn w:val="af7"/>
    <w:link w:val="CourierNew0"/>
    <w:rsid w:val="00E05237"/>
    <w:pPr>
      <w:spacing w:line="360" w:lineRule="auto"/>
      <w:ind w:firstLine="567"/>
      <w:jc w:val="both"/>
    </w:pPr>
    <w:rPr>
      <w:rFonts w:ascii="Courier New" w:hAnsi="Courier New"/>
      <w:b/>
      <w:iCs/>
      <w:sz w:val="28"/>
    </w:rPr>
  </w:style>
  <w:style w:type="character" w:customStyle="1" w:styleId="CourierNew0">
    <w:name w:val="Стиль Основной текст записки + Courier New курсив Знак"/>
    <w:link w:val="CourierNew"/>
    <w:rsid w:val="00E05237"/>
    <w:rPr>
      <w:rFonts w:ascii="Courier New" w:hAnsi="Courier New"/>
      <w:b/>
      <w:iCs/>
      <w:sz w:val="28"/>
      <w:szCs w:val="24"/>
    </w:rPr>
  </w:style>
  <w:style w:type="character" w:styleId="afffff3">
    <w:name w:val="page number"/>
    <w:rsid w:val="00E05237"/>
  </w:style>
  <w:style w:type="paragraph" w:styleId="afffff4">
    <w:name w:val="Subtitle"/>
    <w:basedOn w:val="af7"/>
    <w:next w:val="af7"/>
    <w:link w:val="afffff5"/>
    <w:uiPriority w:val="11"/>
    <w:qFormat/>
    <w:rsid w:val="00E05237"/>
    <w:pPr>
      <w:spacing w:after="60" w:line="276" w:lineRule="auto"/>
      <w:ind w:firstLine="709"/>
      <w:contextualSpacing/>
      <w:jc w:val="center"/>
      <w:outlineLvl w:val="1"/>
    </w:pPr>
    <w:rPr>
      <w:rFonts w:ascii="Cambria" w:hAnsi="Cambria"/>
    </w:rPr>
  </w:style>
  <w:style w:type="character" w:customStyle="1" w:styleId="afffff5">
    <w:name w:val="Подзаголовок Знак"/>
    <w:basedOn w:val="af8"/>
    <w:link w:val="afffff4"/>
    <w:uiPriority w:val="11"/>
    <w:rsid w:val="00E05237"/>
    <w:rPr>
      <w:rFonts w:ascii="Cambria" w:hAnsi="Cambria"/>
      <w:sz w:val="24"/>
      <w:szCs w:val="24"/>
    </w:rPr>
  </w:style>
  <w:style w:type="paragraph" w:styleId="af2">
    <w:name w:val="Normal (Web)"/>
    <w:basedOn w:val="af7"/>
    <w:link w:val="afffff6"/>
    <w:uiPriority w:val="99"/>
    <w:rsid w:val="00E05237"/>
    <w:pPr>
      <w:numPr>
        <w:numId w:val="26"/>
      </w:numPr>
      <w:tabs>
        <w:tab w:val="clear" w:pos="927"/>
      </w:tabs>
      <w:spacing w:before="100" w:beforeAutospacing="1" w:after="100" w:afterAutospacing="1" w:line="276" w:lineRule="auto"/>
      <w:ind w:left="0" w:firstLine="709"/>
      <w:contextualSpacing/>
      <w:jc w:val="both"/>
    </w:pPr>
    <w:rPr>
      <w:rFonts w:ascii="Arial Unicode MS" w:eastAsia="Arial Unicode MS" w:hAnsi="Arial Unicode MS"/>
    </w:rPr>
  </w:style>
  <w:style w:type="character" w:customStyle="1" w:styleId="afffff6">
    <w:name w:val="Обычный (Интернет) Знак"/>
    <w:link w:val="af2"/>
    <w:uiPriority w:val="99"/>
    <w:locked/>
    <w:rsid w:val="00E05237"/>
    <w:rPr>
      <w:rFonts w:ascii="Arial Unicode MS" w:eastAsia="Arial Unicode MS" w:hAnsi="Arial Unicode MS"/>
      <w:sz w:val="24"/>
      <w:szCs w:val="24"/>
    </w:rPr>
  </w:style>
  <w:style w:type="character" w:styleId="afffff7">
    <w:name w:val="Emphasis"/>
    <w:rsid w:val="00E05237"/>
    <w:rPr>
      <w:i/>
      <w:iCs/>
    </w:rPr>
  </w:style>
  <w:style w:type="character" w:customStyle="1" w:styleId="afffff8">
    <w:name w:val="Схема документа Знак"/>
    <w:basedOn w:val="af8"/>
    <w:link w:val="afffff9"/>
    <w:rsid w:val="00E05237"/>
    <w:rPr>
      <w:rFonts w:ascii="Tahoma" w:hAnsi="Tahoma"/>
      <w:sz w:val="16"/>
      <w:szCs w:val="16"/>
    </w:rPr>
  </w:style>
  <w:style w:type="paragraph" w:styleId="afffff9">
    <w:name w:val="Document Map"/>
    <w:basedOn w:val="af7"/>
    <w:link w:val="afffff8"/>
    <w:unhideWhenUsed/>
    <w:rsid w:val="00E05237"/>
    <w:pPr>
      <w:spacing w:line="276" w:lineRule="auto"/>
      <w:ind w:firstLine="709"/>
      <w:contextualSpacing/>
      <w:jc w:val="both"/>
    </w:pPr>
    <w:rPr>
      <w:rFonts w:ascii="Tahoma" w:hAnsi="Tahoma"/>
      <w:sz w:val="16"/>
      <w:szCs w:val="16"/>
    </w:rPr>
  </w:style>
  <w:style w:type="character" w:customStyle="1" w:styleId="1e">
    <w:name w:val="Схема документа Знак1"/>
    <w:basedOn w:val="af8"/>
    <w:rsid w:val="00E05237"/>
    <w:rPr>
      <w:rFonts w:ascii="Tahoma" w:hAnsi="Tahoma" w:cs="Tahoma"/>
      <w:sz w:val="16"/>
      <w:szCs w:val="16"/>
    </w:rPr>
  </w:style>
  <w:style w:type="paragraph" w:customStyle="1" w:styleId="30">
    <w:name w:val="ТС 3Заголовок"/>
    <w:basedOn w:val="af7"/>
    <w:rsid w:val="00E05237"/>
    <w:pPr>
      <w:keepNext/>
      <w:numPr>
        <w:numId w:val="13"/>
      </w:numPr>
      <w:spacing w:before="240" w:after="120" w:line="360" w:lineRule="auto"/>
      <w:ind w:right="567"/>
      <w:contextualSpacing/>
      <w:outlineLvl w:val="0"/>
    </w:pPr>
    <w:rPr>
      <w:rFonts w:cs="Arial"/>
      <w:b/>
      <w:bCs/>
      <w:caps/>
      <w:spacing w:val="60"/>
      <w:kern w:val="32"/>
      <w:sz w:val="28"/>
      <w:szCs w:val="32"/>
    </w:rPr>
  </w:style>
  <w:style w:type="paragraph" w:customStyle="1" w:styleId="afffffa">
    <w:name w:val="Мон Рис Подпись"/>
    <w:basedOn w:val="af7"/>
    <w:link w:val="afffffb"/>
    <w:rsid w:val="00E05237"/>
    <w:pPr>
      <w:spacing w:line="360" w:lineRule="auto"/>
      <w:ind w:left="284" w:right="284"/>
      <w:jc w:val="center"/>
    </w:pPr>
    <w:rPr>
      <w:rFonts w:ascii="Courier New" w:hAnsi="Courier New"/>
      <w:sz w:val="20"/>
    </w:rPr>
  </w:style>
  <w:style w:type="character" w:customStyle="1" w:styleId="afffffb">
    <w:name w:val="Мон Рис Подпись Знак"/>
    <w:link w:val="afffffa"/>
    <w:rsid w:val="00E05237"/>
    <w:rPr>
      <w:rFonts w:ascii="Courier New" w:hAnsi="Courier New"/>
      <w:szCs w:val="24"/>
    </w:rPr>
  </w:style>
  <w:style w:type="paragraph" w:customStyle="1" w:styleId="215">
    <w:name w:val="Стиль Заголовок 2 + 15 пт"/>
    <w:basedOn w:val="20"/>
    <w:autoRedefine/>
    <w:rsid w:val="00E05237"/>
    <w:pPr>
      <w:numPr>
        <w:numId w:val="27"/>
      </w:numPr>
      <w:tabs>
        <w:tab w:val="clear" w:pos="964"/>
        <w:tab w:val="left" w:pos="2835"/>
      </w:tabs>
      <w:suppressAutoHyphens/>
      <w:spacing w:before="120" w:after="120" w:line="360" w:lineRule="auto"/>
      <w:ind w:left="0" w:firstLine="0"/>
    </w:pPr>
    <w:rPr>
      <w:rFonts w:cs="Times New Roman"/>
      <w:iCs w:val="0"/>
      <w:sz w:val="30"/>
      <w:szCs w:val="20"/>
    </w:rPr>
  </w:style>
  <w:style w:type="paragraph" w:customStyle="1" w:styleId="afffffc">
    <w:name w:val="Диплом основной текст Знак"/>
    <w:basedOn w:val="af7"/>
    <w:link w:val="afffffd"/>
    <w:rsid w:val="00E05237"/>
    <w:pPr>
      <w:spacing w:line="360" w:lineRule="auto"/>
      <w:ind w:firstLine="680"/>
      <w:jc w:val="both"/>
    </w:pPr>
    <w:rPr>
      <w:sz w:val="28"/>
      <w:szCs w:val="20"/>
    </w:rPr>
  </w:style>
  <w:style w:type="character" w:customStyle="1" w:styleId="afffffd">
    <w:name w:val="Диплом основной текст Знак Знак"/>
    <w:link w:val="afffffc"/>
    <w:rsid w:val="00E05237"/>
    <w:rPr>
      <w:sz w:val="28"/>
    </w:rPr>
  </w:style>
  <w:style w:type="paragraph" w:customStyle="1" w:styleId="ad">
    <w:name w:val="Диплом список с точками"/>
    <w:basedOn w:val="afb"/>
    <w:qFormat/>
    <w:rsid w:val="00310601"/>
    <w:pPr>
      <w:numPr>
        <w:numId w:val="14"/>
      </w:numPr>
    </w:pPr>
  </w:style>
  <w:style w:type="paragraph" w:customStyle="1" w:styleId="afffffe">
    <w:name w:val="Диплом нумерованный список Знак"/>
    <w:basedOn w:val="af7"/>
    <w:link w:val="affffff"/>
    <w:rsid w:val="00E05237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 w:val="28"/>
      <w:szCs w:val="20"/>
    </w:rPr>
  </w:style>
  <w:style w:type="character" w:customStyle="1" w:styleId="affffff">
    <w:name w:val="Диплом нумерованный список Знак Знак"/>
    <w:link w:val="afffffe"/>
    <w:rsid w:val="00E05237"/>
    <w:rPr>
      <w:sz w:val="28"/>
    </w:rPr>
  </w:style>
  <w:style w:type="paragraph" w:customStyle="1" w:styleId="affffff0">
    <w:name w:val="Основной текст записки"/>
    <w:basedOn w:val="af7"/>
    <w:link w:val="affffff1"/>
    <w:rsid w:val="00E05237"/>
    <w:pPr>
      <w:spacing w:line="360" w:lineRule="auto"/>
      <w:ind w:firstLine="567"/>
      <w:jc w:val="both"/>
    </w:pPr>
    <w:rPr>
      <w:sz w:val="28"/>
      <w:szCs w:val="20"/>
    </w:rPr>
  </w:style>
  <w:style w:type="character" w:customStyle="1" w:styleId="affffff1">
    <w:name w:val="Основной текст записки Знак"/>
    <w:link w:val="affffff0"/>
    <w:rsid w:val="00E05237"/>
    <w:rPr>
      <w:sz w:val="28"/>
    </w:rPr>
  </w:style>
  <w:style w:type="character" w:styleId="affffff2">
    <w:name w:val="annotation reference"/>
    <w:uiPriority w:val="99"/>
    <w:unhideWhenUsed/>
    <w:rsid w:val="00E05237"/>
    <w:rPr>
      <w:sz w:val="16"/>
      <w:szCs w:val="16"/>
    </w:rPr>
  </w:style>
  <w:style w:type="character" w:customStyle="1" w:styleId="affffff3">
    <w:name w:val="Текст примечания Знак"/>
    <w:basedOn w:val="af8"/>
    <w:link w:val="affffff4"/>
    <w:uiPriority w:val="99"/>
    <w:rsid w:val="00E05237"/>
    <w:rPr>
      <w:rFonts w:ascii="Calibri" w:eastAsia="Calibri" w:hAnsi="Calibri"/>
    </w:rPr>
  </w:style>
  <w:style w:type="paragraph" w:styleId="affffff4">
    <w:name w:val="annotation text"/>
    <w:basedOn w:val="af7"/>
    <w:link w:val="affffff3"/>
    <w:uiPriority w:val="99"/>
    <w:unhideWhenUsed/>
    <w:rsid w:val="00E05237"/>
    <w:pPr>
      <w:spacing w:after="200" w:line="276" w:lineRule="auto"/>
    </w:pPr>
    <w:rPr>
      <w:rFonts w:ascii="Calibri" w:eastAsia="Calibri" w:hAnsi="Calibri"/>
      <w:sz w:val="20"/>
      <w:szCs w:val="20"/>
    </w:rPr>
  </w:style>
  <w:style w:type="character" w:customStyle="1" w:styleId="1f">
    <w:name w:val="Текст примечания Знак1"/>
    <w:basedOn w:val="af8"/>
    <w:rsid w:val="00E05237"/>
  </w:style>
  <w:style w:type="paragraph" w:styleId="affffff5">
    <w:name w:val="Balloon Text"/>
    <w:basedOn w:val="af7"/>
    <w:link w:val="affffff6"/>
    <w:uiPriority w:val="99"/>
    <w:rsid w:val="00E05237"/>
    <w:pPr>
      <w:ind w:firstLine="709"/>
      <w:jc w:val="both"/>
    </w:pPr>
    <w:rPr>
      <w:rFonts w:ascii="Tahoma" w:hAnsi="Tahoma"/>
      <w:sz w:val="16"/>
      <w:szCs w:val="16"/>
      <w:lang w:eastAsia="en-US"/>
    </w:rPr>
  </w:style>
  <w:style w:type="character" w:customStyle="1" w:styleId="affffff6">
    <w:name w:val="Текст выноски Знак"/>
    <w:basedOn w:val="af8"/>
    <w:link w:val="affffff5"/>
    <w:uiPriority w:val="99"/>
    <w:rsid w:val="00E05237"/>
    <w:rPr>
      <w:rFonts w:ascii="Tahoma" w:hAnsi="Tahoma"/>
      <w:sz w:val="16"/>
      <w:szCs w:val="16"/>
      <w:lang w:eastAsia="en-US"/>
    </w:rPr>
  </w:style>
  <w:style w:type="paragraph" w:customStyle="1" w:styleId="affffff7">
    <w:name w:val="Стиль"/>
    <w:basedOn w:val="af7"/>
    <w:next w:val="af7"/>
    <w:link w:val="affffff8"/>
    <w:uiPriority w:val="99"/>
    <w:rsid w:val="00E05237"/>
    <w:pPr>
      <w:spacing w:line="360" w:lineRule="auto"/>
      <w:ind w:firstLine="567"/>
      <w:jc w:val="both"/>
    </w:pPr>
    <w:rPr>
      <w:bCs/>
    </w:rPr>
  </w:style>
  <w:style w:type="character" w:customStyle="1" w:styleId="affffff8">
    <w:name w:val="Стиль Знак"/>
    <w:link w:val="affffff7"/>
    <w:uiPriority w:val="99"/>
    <w:locked/>
    <w:rsid w:val="00E05237"/>
    <w:rPr>
      <w:bCs/>
      <w:sz w:val="24"/>
      <w:szCs w:val="24"/>
    </w:rPr>
  </w:style>
  <w:style w:type="character" w:customStyle="1" w:styleId="z-">
    <w:name w:val="z-Начало формы Знак"/>
    <w:basedOn w:val="af8"/>
    <w:link w:val="z-0"/>
    <w:uiPriority w:val="99"/>
    <w:rsid w:val="00E05237"/>
    <w:rPr>
      <w:rFonts w:ascii="Arial" w:hAnsi="Arial"/>
      <w:vanish/>
      <w:sz w:val="16"/>
      <w:szCs w:val="16"/>
    </w:rPr>
  </w:style>
  <w:style w:type="paragraph" w:styleId="z-0">
    <w:name w:val="HTML Top of Form"/>
    <w:basedOn w:val="af7"/>
    <w:next w:val="af7"/>
    <w:link w:val="z-"/>
    <w:hidden/>
    <w:uiPriority w:val="99"/>
    <w:rsid w:val="00E05237"/>
    <w:pPr>
      <w:pBdr>
        <w:bottom w:val="single" w:sz="6" w:space="1" w:color="auto"/>
      </w:pBdr>
      <w:jc w:val="center"/>
    </w:pPr>
    <w:rPr>
      <w:rFonts w:ascii="Arial" w:hAnsi="Arial"/>
      <w:vanish/>
      <w:sz w:val="16"/>
      <w:szCs w:val="16"/>
    </w:rPr>
  </w:style>
  <w:style w:type="character" w:customStyle="1" w:styleId="z-1">
    <w:name w:val="z-Начало формы Знак1"/>
    <w:basedOn w:val="af8"/>
    <w:rsid w:val="00E05237"/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f8"/>
    <w:link w:val="z-3"/>
    <w:uiPriority w:val="99"/>
    <w:rsid w:val="00E05237"/>
    <w:rPr>
      <w:rFonts w:ascii="Arial" w:hAnsi="Arial"/>
      <w:vanish/>
      <w:sz w:val="16"/>
      <w:szCs w:val="16"/>
    </w:rPr>
  </w:style>
  <w:style w:type="paragraph" w:styleId="z-3">
    <w:name w:val="HTML Bottom of Form"/>
    <w:basedOn w:val="af7"/>
    <w:next w:val="af7"/>
    <w:link w:val="z-2"/>
    <w:hidden/>
    <w:uiPriority w:val="99"/>
    <w:rsid w:val="00E05237"/>
    <w:pPr>
      <w:pBdr>
        <w:top w:val="single" w:sz="6" w:space="1" w:color="auto"/>
      </w:pBdr>
      <w:jc w:val="center"/>
    </w:pPr>
    <w:rPr>
      <w:rFonts w:ascii="Arial" w:hAnsi="Arial"/>
      <w:vanish/>
      <w:sz w:val="16"/>
      <w:szCs w:val="16"/>
    </w:rPr>
  </w:style>
  <w:style w:type="character" w:customStyle="1" w:styleId="z-10">
    <w:name w:val="z-Конец формы Знак1"/>
    <w:basedOn w:val="af8"/>
    <w:rsid w:val="00E05237"/>
    <w:rPr>
      <w:rFonts w:ascii="Arial" w:hAnsi="Arial" w:cs="Arial"/>
      <w:vanish/>
      <w:sz w:val="16"/>
      <w:szCs w:val="16"/>
    </w:rPr>
  </w:style>
  <w:style w:type="paragraph" w:customStyle="1" w:styleId="12">
    <w:name w:val="Стиль Подраздел + После:  12 пт"/>
    <w:basedOn w:val="af7"/>
    <w:uiPriority w:val="99"/>
    <w:rsid w:val="00E05237"/>
    <w:pPr>
      <w:numPr>
        <w:numId w:val="28"/>
      </w:numPr>
      <w:tabs>
        <w:tab w:val="clear" w:pos="792"/>
        <w:tab w:val="num" w:pos="432"/>
      </w:tabs>
      <w:spacing w:before="120" w:after="240" w:line="360" w:lineRule="auto"/>
      <w:ind w:left="864"/>
    </w:pPr>
    <w:rPr>
      <w:b/>
      <w:bCs/>
      <w:szCs w:val="20"/>
    </w:rPr>
  </w:style>
  <w:style w:type="paragraph" w:customStyle="1" w:styleId="1f0">
    <w:name w:val="Стиль1"/>
    <w:basedOn w:val="af7"/>
    <w:link w:val="1f1"/>
    <w:uiPriority w:val="99"/>
    <w:rsid w:val="00E05237"/>
    <w:pPr>
      <w:spacing w:before="360" w:after="60" w:line="276" w:lineRule="auto"/>
      <w:ind w:firstLine="567"/>
    </w:pPr>
    <w:rPr>
      <w:rFonts w:eastAsia="Calibri"/>
    </w:rPr>
  </w:style>
  <w:style w:type="character" w:customStyle="1" w:styleId="1f1">
    <w:name w:val="Стиль1 Знак"/>
    <w:link w:val="1f0"/>
    <w:uiPriority w:val="99"/>
    <w:locked/>
    <w:rsid w:val="00E05237"/>
    <w:rPr>
      <w:rFonts w:eastAsia="Calibri"/>
      <w:sz w:val="24"/>
      <w:szCs w:val="24"/>
    </w:rPr>
  </w:style>
  <w:style w:type="paragraph" w:customStyle="1" w:styleId="2c">
    <w:name w:val="Стиль2"/>
    <w:basedOn w:val="11"/>
    <w:link w:val="2d"/>
    <w:rsid w:val="00E05237"/>
    <w:pPr>
      <w:widowControl w:val="0"/>
      <w:spacing w:line="360" w:lineRule="auto"/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2d">
    <w:name w:val="Стиль2 Знак"/>
    <w:link w:val="2c"/>
    <w:locked/>
    <w:rsid w:val="00E05237"/>
    <w:rPr>
      <w:b/>
      <w:bCs/>
      <w:kern w:val="32"/>
      <w:sz w:val="28"/>
      <w:szCs w:val="28"/>
    </w:rPr>
  </w:style>
  <w:style w:type="paragraph" w:customStyle="1" w:styleId="Default">
    <w:name w:val="Default"/>
    <w:uiPriority w:val="99"/>
    <w:rsid w:val="00E05237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eastAsia="en-US"/>
    </w:rPr>
  </w:style>
  <w:style w:type="character" w:styleId="affffff9">
    <w:name w:val="Strong"/>
    <w:uiPriority w:val="99"/>
    <w:qFormat/>
    <w:rsid w:val="00E05237"/>
    <w:rPr>
      <w:rFonts w:cs="Times New Roman"/>
      <w:b/>
      <w:bCs/>
    </w:rPr>
  </w:style>
  <w:style w:type="paragraph" w:customStyle="1" w:styleId="affffffa">
    <w:name w:val="Подпись к рисункам"/>
    <w:basedOn w:val="afff0"/>
    <w:link w:val="affffffb"/>
    <w:qFormat/>
    <w:rsid w:val="00E05237"/>
    <w:pPr>
      <w:spacing w:before="0"/>
      <w:ind w:firstLine="0"/>
      <w:contextualSpacing/>
      <w:jc w:val="center"/>
    </w:pPr>
  </w:style>
  <w:style w:type="character" w:customStyle="1" w:styleId="affffffb">
    <w:name w:val="Подпись к рисункам Знак"/>
    <w:basedOn w:val="afff1"/>
    <w:link w:val="affffffa"/>
    <w:rsid w:val="00E05237"/>
    <w:rPr>
      <w:rFonts w:eastAsia="Calibri"/>
      <w:sz w:val="28"/>
      <w:szCs w:val="28"/>
      <w:lang w:val="ru-RU" w:eastAsia="ru-RU" w:bidi="ar-SA"/>
    </w:rPr>
  </w:style>
  <w:style w:type="paragraph" w:customStyle="1" w:styleId="affffffc">
    <w:name w:val="йй"/>
    <w:basedOn w:val="af7"/>
    <w:link w:val="affffffd"/>
    <w:rsid w:val="00E05237"/>
    <w:pPr>
      <w:tabs>
        <w:tab w:val="left" w:pos="540"/>
      </w:tabs>
      <w:spacing w:after="200" w:line="360" w:lineRule="auto"/>
      <w:ind w:firstLine="600"/>
      <w:jc w:val="both"/>
    </w:pPr>
    <w:rPr>
      <w:sz w:val="28"/>
      <w:szCs w:val="20"/>
    </w:rPr>
  </w:style>
  <w:style w:type="character" w:customStyle="1" w:styleId="affffffd">
    <w:name w:val="йй Знак"/>
    <w:link w:val="affffffc"/>
    <w:rsid w:val="00E05237"/>
    <w:rPr>
      <w:sz w:val="28"/>
    </w:rPr>
  </w:style>
  <w:style w:type="paragraph" w:customStyle="1" w:styleId="1f2">
    <w:name w:val="ТС 1 Заоловок"/>
    <w:basedOn w:val="af7"/>
    <w:qFormat/>
    <w:rsid w:val="00E05237"/>
    <w:pPr>
      <w:keepNext/>
      <w:pageBreakBefore/>
      <w:spacing w:before="240" w:after="120" w:line="360" w:lineRule="auto"/>
      <w:ind w:left="924" w:hanging="357"/>
      <w:contextualSpacing/>
      <w:jc w:val="center"/>
      <w:outlineLvl w:val="0"/>
    </w:pPr>
    <w:rPr>
      <w:rFonts w:cs="Arial"/>
      <w:b/>
      <w:bCs/>
      <w:caps/>
      <w:kern w:val="32"/>
      <w:sz w:val="28"/>
      <w:szCs w:val="32"/>
    </w:rPr>
  </w:style>
  <w:style w:type="paragraph" w:customStyle="1" w:styleId="affffffe">
    <w:name w:val="Мой основной"/>
    <w:basedOn w:val="af7"/>
    <w:link w:val="afffffff"/>
    <w:rsid w:val="00E05237"/>
    <w:pPr>
      <w:widowControl w:val="0"/>
      <w:autoSpaceDE w:val="0"/>
      <w:autoSpaceDN w:val="0"/>
      <w:adjustRightInd w:val="0"/>
      <w:spacing w:line="360" w:lineRule="auto"/>
      <w:ind w:firstLine="709"/>
      <w:jc w:val="both"/>
    </w:pPr>
    <w:rPr>
      <w:bCs/>
      <w:sz w:val="28"/>
      <w:szCs w:val="20"/>
    </w:rPr>
  </w:style>
  <w:style w:type="character" w:customStyle="1" w:styleId="afffffff">
    <w:name w:val="Мой основной Знак"/>
    <w:link w:val="affffffe"/>
    <w:rsid w:val="00E05237"/>
    <w:rPr>
      <w:bCs/>
      <w:sz w:val="28"/>
    </w:rPr>
  </w:style>
  <w:style w:type="paragraph" w:customStyle="1" w:styleId="ab">
    <w:name w:val="Список литературы ОГ"/>
    <w:basedOn w:val="af7"/>
    <w:link w:val="afffffff0"/>
    <w:qFormat/>
    <w:rsid w:val="00524611"/>
    <w:pPr>
      <w:numPr>
        <w:numId w:val="30"/>
      </w:numPr>
      <w:tabs>
        <w:tab w:val="left" w:pos="1134"/>
      </w:tabs>
      <w:spacing w:line="360" w:lineRule="auto"/>
      <w:jc w:val="both"/>
    </w:pPr>
    <w:rPr>
      <w:sz w:val="28"/>
      <w:szCs w:val="28"/>
    </w:rPr>
  </w:style>
  <w:style w:type="character" w:customStyle="1" w:styleId="afffffff0">
    <w:name w:val="Список литературы ОГ Знак"/>
    <w:basedOn w:val="af8"/>
    <w:link w:val="ab"/>
    <w:rsid w:val="00524611"/>
    <w:rPr>
      <w:sz w:val="28"/>
      <w:szCs w:val="28"/>
    </w:rPr>
  </w:style>
  <w:style w:type="paragraph" w:customStyle="1" w:styleId="aa">
    <w:name w:val="Маркер ОГ"/>
    <w:basedOn w:val="af7"/>
    <w:link w:val="afffffff1"/>
    <w:qFormat/>
    <w:rsid w:val="00524611"/>
    <w:pPr>
      <w:numPr>
        <w:numId w:val="29"/>
      </w:numPr>
      <w:spacing w:line="360" w:lineRule="auto"/>
      <w:ind w:left="1134" w:hanging="425"/>
      <w:jc w:val="both"/>
    </w:pPr>
    <w:rPr>
      <w:sz w:val="28"/>
      <w:szCs w:val="28"/>
    </w:rPr>
  </w:style>
  <w:style w:type="character" w:customStyle="1" w:styleId="afffffff1">
    <w:name w:val="Маркер ОГ Знак"/>
    <w:basedOn w:val="af8"/>
    <w:link w:val="aa"/>
    <w:rsid w:val="00524611"/>
    <w:rPr>
      <w:sz w:val="28"/>
      <w:szCs w:val="28"/>
    </w:rPr>
  </w:style>
  <w:style w:type="paragraph" w:customStyle="1" w:styleId="afffffff2">
    <w:name w:val="Подпись рисунка ОГ"/>
    <w:basedOn w:val="af7"/>
    <w:link w:val="afffffff3"/>
    <w:qFormat/>
    <w:rsid w:val="00E05237"/>
    <w:pPr>
      <w:spacing w:after="200" w:line="276" w:lineRule="auto"/>
      <w:jc w:val="center"/>
    </w:pPr>
    <w:rPr>
      <w:sz w:val="28"/>
      <w:szCs w:val="28"/>
    </w:rPr>
  </w:style>
  <w:style w:type="character" w:customStyle="1" w:styleId="afffffff3">
    <w:name w:val="Подпись рисунка ОГ Знак"/>
    <w:link w:val="afffffff2"/>
    <w:rsid w:val="00E05237"/>
    <w:rPr>
      <w:sz w:val="28"/>
      <w:szCs w:val="28"/>
    </w:rPr>
  </w:style>
  <w:style w:type="paragraph" w:customStyle="1" w:styleId="afffffff4">
    <w:name w:val="Код ОГ"/>
    <w:basedOn w:val="af7"/>
    <w:link w:val="afffffff5"/>
    <w:qFormat/>
    <w:rsid w:val="00E05237"/>
    <w:rPr>
      <w:rFonts w:ascii="Courier New" w:hAnsi="Courier New"/>
      <w:noProof/>
      <w:sz w:val="20"/>
      <w:szCs w:val="20"/>
    </w:rPr>
  </w:style>
  <w:style w:type="character" w:customStyle="1" w:styleId="afffffff5">
    <w:name w:val="Код ОГ Знак"/>
    <w:link w:val="afffffff4"/>
    <w:rsid w:val="00E05237"/>
    <w:rPr>
      <w:rFonts w:ascii="Courier New" w:hAnsi="Courier New"/>
      <w:noProof/>
    </w:rPr>
  </w:style>
  <w:style w:type="paragraph" w:customStyle="1" w:styleId="afffffff6">
    <w:name w:val="Заголов"/>
    <w:basedOn w:val="af7"/>
    <w:link w:val="afffffff7"/>
    <w:rsid w:val="00E05237"/>
    <w:rPr>
      <w:rFonts w:ascii="Arial" w:hAnsi="Arial"/>
      <w:b/>
      <w:bCs/>
      <w:color w:val="000080"/>
      <w:sz w:val="32"/>
      <w:szCs w:val="32"/>
    </w:rPr>
  </w:style>
  <w:style w:type="character" w:customStyle="1" w:styleId="afffffff7">
    <w:name w:val="Заголов Знак"/>
    <w:link w:val="afffffff6"/>
    <w:rsid w:val="00E05237"/>
    <w:rPr>
      <w:rFonts w:ascii="Arial" w:hAnsi="Arial"/>
      <w:b/>
      <w:bCs/>
      <w:color w:val="000080"/>
      <w:sz w:val="32"/>
      <w:szCs w:val="32"/>
    </w:rPr>
  </w:style>
  <w:style w:type="paragraph" w:customStyle="1" w:styleId="afffffff8">
    <w:name w:val="Прил Заг ОГ"/>
    <w:basedOn w:val="af7"/>
    <w:link w:val="afffffff9"/>
    <w:qFormat/>
    <w:rsid w:val="00524611"/>
    <w:pPr>
      <w:spacing w:before="200" w:line="360" w:lineRule="auto"/>
      <w:ind w:firstLine="709"/>
      <w:jc w:val="both"/>
    </w:pPr>
    <w:rPr>
      <w:b/>
      <w:sz w:val="28"/>
      <w:szCs w:val="20"/>
    </w:rPr>
  </w:style>
  <w:style w:type="character" w:customStyle="1" w:styleId="afffffff9">
    <w:name w:val="Прил Заг ОГ Знак"/>
    <w:link w:val="afffffff8"/>
    <w:rsid w:val="00E05237"/>
    <w:rPr>
      <w:b/>
      <w:sz w:val="28"/>
    </w:rPr>
  </w:style>
  <w:style w:type="paragraph" w:customStyle="1" w:styleId="41">
    <w:name w:val="Заголовок 4 ОГ по ГОСТу"/>
    <w:basedOn w:val="af7"/>
    <w:link w:val="42"/>
    <w:qFormat/>
    <w:rsid w:val="00524611"/>
    <w:pPr>
      <w:spacing w:line="360" w:lineRule="auto"/>
      <w:ind w:firstLine="709"/>
      <w:jc w:val="both"/>
    </w:pPr>
    <w:rPr>
      <w:b/>
      <w:sz w:val="28"/>
      <w:szCs w:val="20"/>
    </w:rPr>
  </w:style>
  <w:style w:type="character" w:customStyle="1" w:styleId="42">
    <w:name w:val="Заголовок 4 ОГ по ГОСТу Знак"/>
    <w:link w:val="41"/>
    <w:rsid w:val="00E05237"/>
    <w:rPr>
      <w:b/>
      <w:sz w:val="28"/>
    </w:rPr>
  </w:style>
  <w:style w:type="paragraph" w:customStyle="1" w:styleId="afffffffa">
    <w:name w:val="Рисунок ОГ"/>
    <w:basedOn w:val="aff8"/>
    <w:link w:val="afffffffb"/>
    <w:qFormat/>
    <w:rsid w:val="00E05237"/>
    <w:pPr>
      <w:spacing w:line="276" w:lineRule="auto"/>
      <w:ind w:left="0"/>
      <w:jc w:val="center"/>
    </w:pPr>
    <w:rPr>
      <w:rFonts w:eastAsia="Times New Roman"/>
      <w:sz w:val="28"/>
      <w:szCs w:val="28"/>
      <w:lang w:eastAsia="ru-RU"/>
    </w:rPr>
  </w:style>
  <w:style w:type="character" w:customStyle="1" w:styleId="afffffffb">
    <w:name w:val="Рисунок ОГ Знак"/>
    <w:link w:val="afffffffa"/>
    <w:rsid w:val="00E05237"/>
    <w:rPr>
      <w:sz w:val="28"/>
      <w:szCs w:val="28"/>
    </w:rPr>
  </w:style>
  <w:style w:type="paragraph" w:customStyle="1" w:styleId="afffffffc">
    <w:name w:val="Подпись таблиц ОГ"/>
    <w:basedOn w:val="af7"/>
    <w:link w:val="afffffffd"/>
    <w:qFormat/>
    <w:rsid w:val="00524611"/>
    <w:pPr>
      <w:spacing w:line="276" w:lineRule="auto"/>
    </w:pPr>
    <w:rPr>
      <w:sz w:val="28"/>
      <w:szCs w:val="28"/>
    </w:rPr>
  </w:style>
  <w:style w:type="character" w:customStyle="1" w:styleId="afffffffd">
    <w:name w:val="Подпись таблиц ОГ Знак"/>
    <w:basedOn w:val="af8"/>
    <w:link w:val="afffffffc"/>
    <w:rsid w:val="00524611"/>
    <w:rPr>
      <w:sz w:val="28"/>
      <w:szCs w:val="28"/>
    </w:rPr>
  </w:style>
  <w:style w:type="paragraph" w:styleId="43">
    <w:name w:val="toc 4"/>
    <w:basedOn w:val="af7"/>
    <w:next w:val="af7"/>
    <w:autoRedefine/>
    <w:uiPriority w:val="39"/>
    <w:unhideWhenUsed/>
    <w:rsid w:val="00054547"/>
    <w:pPr>
      <w:spacing w:after="100" w:line="276" w:lineRule="auto"/>
      <w:ind w:left="660"/>
    </w:pPr>
    <w:rPr>
      <w:rFonts w:asciiTheme="minorHAnsi" w:eastAsiaTheme="minorEastAsia" w:hAnsiTheme="minorHAnsi" w:cstheme="minorBidi"/>
      <w:sz w:val="22"/>
      <w:szCs w:val="22"/>
    </w:rPr>
  </w:style>
  <w:style w:type="paragraph" w:styleId="51">
    <w:name w:val="toc 5"/>
    <w:basedOn w:val="af7"/>
    <w:next w:val="af7"/>
    <w:autoRedefine/>
    <w:uiPriority w:val="39"/>
    <w:unhideWhenUsed/>
    <w:rsid w:val="00054547"/>
    <w:pPr>
      <w:spacing w:after="100" w:line="276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71">
    <w:name w:val="toc 7"/>
    <w:basedOn w:val="af7"/>
    <w:next w:val="af7"/>
    <w:autoRedefine/>
    <w:uiPriority w:val="39"/>
    <w:unhideWhenUsed/>
    <w:rsid w:val="00054547"/>
    <w:pPr>
      <w:spacing w:after="100" w:line="276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1">
    <w:name w:val="toc 8"/>
    <w:basedOn w:val="af7"/>
    <w:next w:val="af7"/>
    <w:autoRedefine/>
    <w:uiPriority w:val="39"/>
    <w:unhideWhenUsed/>
    <w:rsid w:val="00054547"/>
    <w:pPr>
      <w:spacing w:after="100" w:line="276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1">
    <w:name w:val="toc 9"/>
    <w:basedOn w:val="af7"/>
    <w:next w:val="af7"/>
    <w:autoRedefine/>
    <w:uiPriority w:val="39"/>
    <w:unhideWhenUsed/>
    <w:rsid w:val="00054547"/>
    <w:pPr>
      <w:spacing w:after="100" w:line="276" w:lineRule="auto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a3">
    <w:name w:val="Диплом Руководство пользователя Заголовок"/>
    <w:basedOn w:val="afb"/>
    <w:qFormat/>
    <w:rsid w:val="00D6754D"/>
    <w:pPr>
      <w:keepNext/>
      <w:numPr>
        <w:ilvl w:val="1"/>
        <w:numId w:val="32"/>
      </w:numPr>
      <w:spacing w:before="240"/>
    </w:pPr>
    <w:rPr>
      <w:b/>
      <w:lang w:val="x-none" w:eastAsia="x-none"/>
    </w:rPr>
  </w:style>
  <w:style w:type="paragraph" w:customStyle="1" w:styleId="afffffffe">
    <w:name w:val="Диплом Код программы"/>
    <w:basedOn w:val="af7"/>
    <w:rsid w:val="00A50740"/>
    <w:pPr>
      <w:suppressAutoHyphens/>
    </w:pPr>
    <w:rPr>
      <w:rFonts w:ascii="Courier New" w:hAnsi="Courier New" w:cs="Courier New"/>
      <w:sz w:val="20"/>
      <w:szCs w:val="20"/>
      <w:lang w:val="en-US"/>
    </w:rPr>
  </w:style>
  <w:style w:type="paragraph" w:styleId="affffffff">
    <w:name w:val="Title"/>
    <w:basedOn w:val="af7"/>
    <w:link w:val="affffffff0"/>
    <w:qFormat/>
    <w:rsid w:val="00D40792"/>
    <w:pPr>
      <w:jc w:val="center"/>
    </w:pPr>
    <w:rPr>
      <w:b/>
      <w:szCs w:val="20"/>
    </w:rPr>
  </w:style>
  <w:style w:type="character" w:customStyle="1" w:styleId="affffffff0">
    <w:name w:val="Заголовок Знак"/>
    <w:basedOn w:val="af8"/>
    <w:link w:val="affffffff"/>
    <w:rsid w:val="00D40792"/>
    <w:rPr>
      <w:b/>
      <w:sz w:val="24"/>
    </w:rPr>
  </w:style>
  <w:style w:type="paragraph" w:customStyle="1" w:styleId="100">
    <w:name w:val="Обычный+межстрочный 1.0"/>
    <w:basedOn w:val="af7"/>
    <w:qFormat/>
    <w:rsid w:val="00ED5112"/>
    <w:pPr>
      <w:ind w:firstLine="709"/>
      <w:jc w:val="center"/>
    </w:pPr>
    <w:rPr>
      <w:sz w:val="28"/>
      <w:szCs w:val="28"/>
    </w:rPr>
  </w:style>
  <w:style w:type="table" w:styleId="affffffff1">
    <w:name w:val="Table Grid"/>
    <w:basedOn w:val="af9"/>
    <w:rsid w:val="00ED51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59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2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5CFD6F-9FF8-4860-BDEF-8AA7AEBD6F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1021</Words>
  <Characters>5825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PRAGMA</Company>
  <LinksUpToDate>false</LinksUpToDate>
  <CharactersWithSpaces>6833</CharactersWithSpaces>
  <SharedDoc>false</SharedDoc>
  <HLinks>
    <vt:vector size="168" baseType="variant">
      <vt:variant>
        <vt:i4>1966133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_Toc345069548</vt:lpwstr>
      </vt:variant>
      <vt:variant>
        <vt:i4>1966133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_Toc345069547</vt:lpwstr>
      </vt:variant>
      <vt:variant>
        <vt:i4>1966133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_Toc345069546</vt:lpwstr>
      </vt:variant>
      <vt:variant>
        <vt:i4>1966133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_Toc345069545</vt:lpwstr>
      </vt:variant>
      <vt:variant>
        <vt:i4>1966133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_Toc345069544</vt:lpwstr>
      </vt:variant>
      <vt:variant>
        <vt:i4>1966133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_Toc345069543</vt:lpwstr>
      </vt:variant>
      <vt:variant>
        <vt:i4>1966133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_Toc345069542</vt:lpwstr>
      </vt:variant>
      <vt:variant>
        <vt:i4>1966133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_Toc345069541</vt:lpwstr>
      </vt:variant>
      <vt:variant>
        <vt:i4>1966133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_Toc345069540</vt:lpwstr>
      </vt:variant>
      <vt:variant>
        <vt:i4>1638453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_Toc345069539</vt:lpwstr>
      </vt:variant>
      <vt:variant>
        <vt:i4>1638453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_Toc345069538</vt:lpwstr>
      </vt:variant>
      <vt:variant>
        <vt:i4>1638453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_Toc345069537</vt:lpwstr>
      </vt:variant>
      <vt:variant>
        <vt:i4>1638453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_Toc345069536</vt:lpwstr>
      </vt:variant>
      <vt:variant>
        <vt:i4>1638453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_Toc345069535</vt:lpwstr>
      </vt:variant>
      <vt:variant>
        <vt:i4>1638453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_Toc345069534</vt:lpwstr>
      </vt:variant>
      <vt:variant>
        <vt:i4>1638453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_Toc345069533</vt:lpwstr>
      </vt:variant>
      <vt:variant>
        <vt:i4>1638453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_Toc345069532</vt:lpwstr>
      </vt:variant>
      <vt:variant>
        <vt:i4>1638453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_Toc345069531</vt:lpwstr>
      </vt:variant>
      <vt:variant>
        <vt:i4>1638453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_Toc345069530</vt:lpwstr>
      </vt:variant>
      <vt:variant>
        <vt:i4>1572917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_Toc345069529</vt:lpwstr>
      </vt:variant>
      <vt:variant>
        <vt:i4>1572917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_Toc345069528</vt:lpwstr>
      </vt:variant>
      <vt:variant>
        <vt:i4>1572917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_Toc345069527</vt:lpwstr>
      </vt:variant>
      <vt:variant>
        <vt:i4>1572917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_Toc345069526</vt:lpwstr>
      </vt:variant>
      <vt:variant>
        <vt:i4>1572917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_Toc345069525</vt:lpwstr>
      </vt:variant>
      <vt:variant>
        <vt:i4>1572917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_Toc345069524</vt:lpwstr>
      </vt:variant>
      <vt:variant>
        <vt:i4>1572917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_Toc345069523</vt:lpwstr>
      </vt:variant>
      <vt:variant>
        <vt:i4>1572917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_Toc345069522</vt:lpwstr>
      </vt:variant>
      <vt:variant>
        <vt:i4>1572917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_Toc345069521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Kurcha</dc:creator>
  <cp:lastModifiedBy>Kurcha</cp:lastModifiedBy>
  <cp:revision>9</cp:revision>
  <cp:lastPrinted>2013-01-15T21:20:00Z</cp:lastPrinted>
  <dcterms:created xsi:type="dcterms:W3CDTF">2021-03-12T08:08:00Z</dcterms:created>
  <dcterms:modified xsi:type="dcterms:W3CDTF">2021-03-25T16:58:00Z</dcterms:modified>
</cp:coreProperties>
</file>